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DC3" w:rsidRDefault="00897DC3">
      <w:pPr>
        <w:pStyle w:val="af6"/>
        <w:spacing w:beforeLines="0" w:afterLines="0"/>
      </w:pPr>
      <w:r>
        <w:rPr>
          <w:rFonts w:hint="eastAsia"/>
        </w:rPr>
        <w:t>本资料仅供内部使用！</w:t>
      </w:r>
    </w:p>
    <w:p w:rsidR="00897DC3" w:rsidRDefault="00897DC3">
      <w:pPr>
        <w:pStyle w:val="af6"/>
        <w:spacing w:beforeLines="0" w:afterLines="0"/>
      </w:pPr>
    </w:p>
    <w:p w:rsidR="00897DC3" w:rsidRDefault="00897DC3">
      <w:pPr>
        <w:pStyle w:val="af4"/>
      </w:pPr>
    </w:p>
    <w:p w:rsidR="00897DC3" w:rsidRDefault="00897DC3">
      <w:pPr>
        <w:pStyle w:val="af3"/>
      </w:pPr>
      <w:bookmarkStart w:id="0" w:name="_GoBack"/>
    </w:p>
    <w:bookmarkEnd w:id="0"/>
    <w:p w:rsidR="00897DC3" w:rsidRDefault="00897DC3">
      <w:pPr>
        <w:pStyle w:val="af3"/>
      </w:pPr>
    </w:p>
    <w:p w:rsidR="00897DC3" w:rsidRDefault="00D17E4E">
      <w:pPr>
        <w:pStyle w:val="af3"/>
      </w:pPr>
      <w:proofErr w:type="spellStart"/>
      <w:r>
        <w:rPr>
          <w:rFonts w:hint="eastAsia"/>
        </w:rPr>
        <w:t>Canopen</w:t>
      </w:r>
      <w:proofErr w:type="spellEnd"/>
      <w:r>
        <w:rPr>
          <w:rFonts w:hint="eastAsia"/>
        </w:rPr>
        <w:t>从站模块</w:t>
      </w:r>
      <w:proofErr w:type="spellStart"/>
      <w:r w:rsidR="00655BA7">
        <w:rPr>
          <w:rFonts w:hint="eastAsia"/>
        </w:rPr>
        <w:t>NetIC</w:t>
      </w:r>
      <w:proofErr w:type="spellEnd"/>
      <w:r>
        <w:rPr>
          <w:rFonts w:hint="eastAsia"/>
        </w:rPr>
        <w:t>调试</w:t>
      </w:r>
      <w:r w:rsidR="00D0059D">
        <w:rPr>
          <w:rFonts w:hint="eastAsia"/>
        </w:rPr>
        <w:t>及使用</w:t>
      </w:r>
      <w:r w:rsidR="00F600A0">
        <w:rPr>
          <w:rFonts w:hint="eastAsia"/>
        </w:rPr>
        <w:t>说明</w:t>
      </w:r>
    </w:p>
    <w:p w:rsidR="00897DC3" w:rsidRDefault="00897DC3">
      <w:pPr>
        <w:pStyle w:val="af3"/>
      </w:pPr>
    </w:p>
    <w:p w:rsidR="00897DC3" w:rsidRDefault="00897DC3" w:rsidP="003F1DB9">
      <w:pPr>
        <w:pStyle w:val="af3"/>
      </w:pPr>
    </w:p>
    <w:p w:rsidR="00897DC3" w:rsidRPr="00212ECF" w:rsidRDefault="00897DC3">
      <w:pPr>
        <w:pStyle w:val="af3"/>
        <w:rPr>
          <w:rFonts w:cs="Arial"/>
        </w:rPr>
      </w:pPr>
    </w:p>
    <w:p w:rsidR="00897DC3" w:rsidRDefault="00897DC3">
      <w:pPr>
        <w:pStyle w:val="af3"/>
        <w:rPr>
          <w:rFonts w:ascii="黑体" w:cs="Arial"/>
        </w:rPr>
      </w:pPr>
    </w:p>
    <w:p w:rsidR="00897DC3" w:rsidRDefault="00897DC3">
      <w:pPr>
        <w:pStyle w:val="Arial3"/>
        <w:spacing w:afterLines="0" w:after="0"/>
      </w:pPr>
    </w:p>
    <w:p w:rsidR="00897DC3" w:rsidRDefault="00897DC3">
      <w:pPr>
        <w:pStyle w:val="Arial3"/>
        <w:spacing w:afterLines="0" w:after="0"/>
      </w:pPr>
    </w:p>
    <w:p w:rsidR="00897DC3" w:rsidRDefault="00897DC3">
      <w:pPr>
        <w:pStyle w:val="Arial3"/>
        <w:spacing w:afterLines="0" w:after="0"/>
      </w:pPr>
    </w:p>
    <w:p w:rsidR="00897DC3" w:rsidRDefault="00897DC3">
      <w:pPr>
        <w:pStyle w:val="Arial3"/>
        <w:spacing w:afterLines="0" w:after="0"/>
      </w:pPr>
    </w:p>
    <w:p w:rsidR="00897DC3" w:rsidRDefault="00897DC3" w:rsidP="00C26C94">
      <w:pPr>
        <w:pStyle w:val="Arial3"/>
        <w:spacing w:afterLines="0" w:after="0"/>
      </w:pPr>
    </w:p>
    <w:p w:rsidR="00897DC3" w:rsidRDefault="00897DC3">
      <w:pPr>
        <w:pStyle w:val="Arial3"/>
        <w:spacing w:afterLines="0" w:after="0"/>
      </w:pPr>
    </w:p>
    <w:p w:rsidR="00897DC3" w:rsidRPr="00D84BA9" w:rsidRDefault="00897DC3">
      <w:pPr>
        <w:pStyle w:val="Arial3"/>
        <w:spacing w:afterLines="0" w:after="0"/>
        <w:rPr>
          <w:rFonts w:ascii="Times New Roman" w:hAnsi="Times New Roman" w:cs="Times New Roman"/>
          <w:b/>
        </w:rPr>
      </w:pPr>
      <w:r w:rsidRPr="00D84BA9">
        <w:rPr>
          <w:rFonts w:ascii="Times New Roman" w:hAnsi="Times New Roman" w:cs="Times New Roman"/>
          <w:b/>
        </w:rPr>
        <w:t>2013</w:t>
      </w:r>
      <w:r w:rsidRPr="00D84BA9">
        <w:rPr>
          <w:rFonts w:ascii="Times New Roman" w:cs="Times New Roman"/>
          <w:b/>
        </w:rPr>
        <w:t>年</w:t>
      </w:r>
      <w:r w:rsidR="00D84BA9" w:rsidRPr="00D84BA9">
        <w:rPr>
          <w:rFonts w:ascii="Times New Roman" w:hAnsi="Times New Roman" w:cs="Times New Roman"/>
          <w:b/>
        </w:rPr>
        <w:t xml:space="preserve"> </w:t>
      </w:r>
      <w:r w:rsidR="000665BA">
        <w:rPr>
          <w:rFonts w:ascii="Times New Roman" w:hAnsi="Times New Roman" w:cs="Times New Roman" w:hint="eastAsia"/>
          <w:b/>
        </w:rPr>
        <w:t>8</w:t>
      </w:r>
      <w:r w:rsidRPr="00D84BA9">
        <w:rPr>
          <w:rFonts w:ascii="Times New Roman" w:hAnsi="Times New Roman" w:cs="Times New Roman"/>
          <w:b/>
        </w:rPr>
        <w:t xml:space="preserve"> </w:t>
      </w:r>
      <w:r w:rsidRPr="00D84BA9">
        <w:rPr>
          <w:rFonts w:ascii="Times New Roman" w:cs="Times New Roman"/>
          <w:b/>
        </w:rPr>
        <w:t>月</w:t>
      </w:r>
      <w:r w:rsidRPr="00D84BA9">
        <w:rPr>
          <w:rFonts w:ascii="Times New Roman" w:hAnsi="Times New Roman" w:cs="Times New Roman"/>
          <w:b/>
        </w:rPr>
        <w:t xml:space="preserve"> </w:t>
      </w:r>
      <w:r w:rsidR="000665BA">
        <w:rPr>
          <w:rFonts w:ascii="Times New Roman" w:hAnsi="Times New Roman" w:cs="Times New Roman" w:hint="eastAsia"/>
          <w:b/>
        </w:rPr>
        <w:t>7</w:t>
      </w:r>
      <w:r w:rsidRPr="00D84BA9">
        <w:rPr>
          <w:rFonts w:ascii="Times New Roman" w:hAnsi="Times New Roman" w:cs="Times New Roman"/>
          <w:b/>
        </w:rPr>
        <w:t xml:space="preserve"> </w:t>
      </w:r>
      <w:r w:rsidRPr="00D84BA9">
        <w:rPr>
          <w:rFonts w:ascii="Times New Roman" w:cs="Times New Roman"/>
          <w:b/>
        </w:rPr>
        <w:t>日</w:t>
      </w:r>
    </w:p>
    <w:p w:rsidR="00897DC3" w:rsidRDefault="00897DC3">
      <w:pPr>
        <w:pStyle w:val="Arial3"/>
        <w:spacing w:afterLines="0" w:after="0"/>
        <w:jc w:val="both"/>
        <w:sectPr w:rsidR="00897DC3" w:rsidSect="001B22B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418" w:bottom="1440" w:left="1418" w:header="851" w:footer="992" w:gutter="0"/>
          <w:cols w:space="720"/>
          <w:docGrid w:type="lines" w:linePitch="312"/>
        </w:sectPr>
      </w:pPr>
    </w:p>
    <w:p w:rsidR="00897DC3" w:rsidRDefault="00897DC3">
      <w:pPr>
        <w:pStyle w:val="Arial3"/>
        <w:spacing w:afterLines="0" w:after="0"/>
      </w:pPr>
    </w:p>
    <w:p w:rsidR="00897DC3" w:rsidRDefault="00897DC3">
      <w:pPr>
        <w:pStyle w:val="Arial3"/>
        <w:spacing w:afterLines="0" w:after="0"/>
      </w:pPr>
      <w:r>
        <w:rPr>
          <w:rFonts w:hint="eastAsia"/>
        </w:rPr>
        <w:t>修改记录</w:t>
      </w:r>
    </w:p>
    <w:p w:rsidR="00897DC3" w:rsidRDefault="00897DC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6"/>
        <w:gridCol w:w="1056"/>
        <w:gridCol w:w="2903"/>
        <w:gridCol w:w="626"/>
        <w:gridCol w:w="626"/>
        <w:gridCol w:w="1221"/>
        <w:gridCol w:w="900"/>
        <w:gridCol w:w="898"/>
      </w:tblGrid>
      <w:tr w:rsidR="00897DC3">
        <w:trPr>
          <w:trHeight w:val="567"/>
          <w:jc w:val="center"/>
        </w:trPr>
        <w:tc>
          <w:tcPr>
            <w:tcW w:w="1056" w:type="dxa"/>
            <w:shd w:val="clear" w:color="auto" w:fill="E0E0E0"/>
            <w:vAlign w:val="center"/>
          </w:tcPr>
          <w:p w:rsidR="00897DC3" w:rsidRDefault="00897DC3">
            <w:pPr>
              <w:jc w:val="center"/>
              <w:textAlignment w:val="top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制定日期</w:t>
            </w:r>
          </w:p>
        </w:tc>
        <w:tc>
          <w:tcPr>
            <w:tcW w:w="1056" w:type="dxa"/>
            <w:shd w:val="clear" w:color="auto" w:fill="E0E0E0"/>
            <w:vAlign w:val="center"/>
          </w:tcPr>
          <w:p w:rsidR="00897DC3" w:rsidRDefault="00897DC3">
            <w:pPr>
              <w:jc w:val="center"/>
              <w:textAlignment w:val="top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生效日期</w:t>
            </w:r>
          </w:p>
        </w:tc>
        <w:tc>
          <w:tcPr>
            <w:tcW w:w="2903" w:type="dxa"/>
            <w:shd w:val="clear" w:color="auto" w:fill="E0E0E0"/>
            <w:vAlign w:val="center"/>
          </w:tcPr>
          <w:p w:rsidR="00897DC3" w:rsidRDefault="00897DC3">
            <w:pPr>
              <w:jc w:val="center"/>
              <w:textAlignment w:val="top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制定</w:t>
            </w:r>
            <w:r>
              <w:rPr>
                <w:rFonts w:hint="eastAsia"/>
                <w:sz w:val="20"/>
                <w:szCs w:val="20"/>
              </w:rPr>
              <w:t xml:space="preserve"> /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修订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内容摘要</w:t>
            </w:r>
          </w:p>
        </w:tc>
        <w:tc>
          <w:tcPr>
            <w:tcW w:w="626" w:type="dxa"/>
            <w:shd w:val="clear" w:color="auto" w:fill="E0E0E0"/>
            <w:vAlign w:val="center"/>
          </w:tcPr>
          <w:p w:rsidR="00897DC3" w:rsidRDefault="00897DC3">
            <w:pPr>
              <w:jc w:val="center"/>
              <w:textAlignment w:val="top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页数</w:t>
            </w:r>
          </w:p>
        </w:tc>
        <w:tc>
          <w:tcPr>
            <w:tcW w:w="626" w:type="dxa"/>
            <w:shd w:val="clear" w:color="auto" w:fill="E0E0E0"/>
            <w:vAlign w:val="center"/>
          </w:tcPr>
          <w:p w:rsidR="00897DC3" w:rsidRDefault="00897DC3">
            <w:pPr>
              <w:jc w:val="center"/>
              <w:textAlignment w:val="top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版本</w:t>
            </w:r>
          </w:p>
        </w:tc>
        <w:tc>
          <w:tcPr>
            <w:tcW w:w="1221" w:type="dxa"/>
            <w:shd w:val="clear" w:color="auto" w:fill="E0E0E0"/>
            <w:vAlign w:val="center"/>
          </w:tcPr>
          <w:p w:rsidR="00897DC3" w:rsidRDefault="00897DC3">
            <w:pPr>
              <w:jc w:val="center"/>
              <w:textAlignment w:val="top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拟稿</w:t>
            </w:r>
          </w:p>
        </w:tc>
        <w:tc>
          <w:tcPr>
            <w:tcW w:w="900" w:type="dxa"/>
            <w:shd w:val="clear" w:color="auto" w:fill="E0E0E0"/>
            <w:vAlign w:val="center"/>
          </w:tcPr>
          <w:p w:rsidR="00897DC3" w:rsidRDefault="00897DC3">
            <w:pPr>
              <w:jc w:val="center"/>
              <w:textAlignment w:val="top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审查</w:t>
            </w:r>
          </w:p>
        </w:tc>
        <w:tc>
          <w:tcPr>
            <w:tcW w:w="898" w:type="dxa"/>
            <w:shd w:val="clear" w:color="auto" w:fill="E0E0E0"/>
            <w:vAlign w:val="center"/>
          </w:tcPr>
          <w:p w:rsidR="00897DC3" w:rsidRDefault="00897DC3">
            <w:pPr>
              <w:jc w:val="center"/>
              <w:textAlignment w:val="top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批准</w:t>
            </w:r>
          </w:p>
        </w:tc>
      </w:tr>
      <w:tr w:rsidR="00897DC3">
        <w:trPr>
          <w:trHeight w:val="567"/>
          <w:jc w:val="center"/>
        </w:trPr>
        <w:tc>
          <w:tcPr>
            <w:tcW w:w="1056" w:type="dxa"/>
            <w:vAlign w:val="center"/>
          </w:tcPr>
          <w:p w:rsidR="00897DC3" w:rsidRDefault="00897DC3" w:rsidP="003F1DB9">
            <w:pPr>
              <w:jc w:val="center"/>
              <w:textAlignment w:val="top"/>
              <w:rPr>
                <w:sz w:val="18"/>
                <w:szCs w:val="18"/>
              </w:rPr>
            </w:pPr>
          </w:p>
        </w:tc>
        <w:tc>
          <w:tcPr>
            <w:tcW w:w="1056" w:type="dxa"/>
            <w:vAlign w:val="center"/>
          </w:tcPr>
          <w:p w:rsidR="00897DC3" w:rsidRDefault="00897DC3" w:rsidP="003F1DB9">
            <w:pPr>
              <w:jc w:val="center"/>
              <w:textAlignment w:val="top"/>
              <w:rPr>
                <w:sz w:val="18"/>
                <w:szCs w:val="18"/>
              </w:rPr>
            </w:pPr>
          </w:p>
        </w:tc>
        <w:tc>
          <w:tcPr>
            <w:tcW w:w="2903" w:type="dxa"/>
            <w:vAlign w:val="center"/>
          </w:tcPr>
          <w:p w:rsidR="00897DC3" w:rsidRDefault="00897DC3" w:rsidP="003F1DB9">
            <w:pPr>
              <w:jc w:val="center"/>
              <w:textAlignment w:val="top"/>
              <w:rPr>
                <w:sz w:val="18"/>
                <w:szCs w:val="18"/>
              </w:rPr>
            </w:pPr>
          </w:p>
        </w:tc>
        <w:tc>
          <w:tcPr>
            <w:tcW w:w="626" w:type="dxa"/>
            <w:vAlign w:val="center"/>
          </w:tcPr>
          <w:p w:rsidR="00897DC3" w:rsidRDefault="00897DC3" w:rsidP="003F1DB9">
            <w:pPr>
              <w:jc w:val="center"/>
              <w:textAlignment w:val="top"/>
              <w:rPr>
                <w:sz w:val="18"/>
                <w:szCs w:val="18"/>
              </w:rPr>
            </w:pPr>
          </w:p>
        </w:tc>
        <w:tc>
          <w:tcPr>
            <w:tcW w:w="626" w:type="dxa"/>
            <w:vAlign w:val="center"/>
          </w:tcPr>
          <w:p w:rsidR="00897DC3" w:rsidRDefault="00897DC3" w:rsidP="003F1DB9">
            <w:pPr>
              <w:jc w:val="center"/>
              <w:textAlignment w:val="top"/>
              <w:rPr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897DC3" w:rsidRDefault="00897DC3" w:rsidP="003F1DB9">
            <w:pPr>
              <w:jc w:val="center"/>
              <w:textAlignment w:val="top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897DC3" w:rsidRDefault="00897DC3" w:rsidP="003F1DB9">
            <w:pPr>
              <w:jc w:val="center"/>
              <w:textAlignment w:val="top"/>
              <w:rPr>
                <w:sz w:val="18"/>
                <w:szCs w:val="18"/>
              </w:rPr>
            </w:pPr>
          </w:p>
        </w:tc>
        <w:tc>
          <w:tcPr>
            <w:tcW w:w="898" w:type="dxa"/>
            <w:vAlign w:val="center"/>
          </w:tcPr>
          <w:p w:rsidR="00897DC3" w:rsidRDefault="00897DC3" w:rsidP="003F1DB9">
            <w:pPr>
              <w:jc w:val="center"/>
              <w:textAlignment w:val="top"/>
              <w:rPr>
                <w:sz w:val="18"/>
                <w:szCs w:val="18"/>
              </w:rPr>
            </w:pPr>
          </w:p>
        </w:tc>
      </w:tr>
      <w:tr w:rsidR="00897DC3">
        <w:trPr>
          <w:trHeight w:val="567"/>
          <w:jc w:val="center"/>
        </w:trPr>
        <w:tc>
          <w:tcPr>
            <w:tcW w:w="1056" w:type="dxa"/>
            <w:vAlign w:val="center"/>
          </w:tcPr>
          <w:p w:rsidR="00897DC3" w:rsidRDefault="00897DC3" w:rsidP="003F1DB9">
            <w:pPr>
              <w:jc w:val="center"/>
              <w:textAlignment w:val="top"/>
              <w:rPr>
                <w:sz w:val="18"/>
                <w:szCs w:val="18"/>
              </w:rPr>
            </w:pPr>
          </w:p>
        </w:tc>
        <w:tc>
          <w:tcPr>
            <w:tcW w:w="1056" w:type="dxa"/>
            <w:vAlign w:val="center"/>
          </w:tcPr>
          <w:p w:rsidR="00897DC3" w:rsidRDefault="00897DC3" w:rsidP="003F1DB9">
            <w:pPr>
              <w:jc w:val="center"/>
              <w:textAlignment w:val="top"/>
              <w:rPr>
                <w:sz w:val="18"/>
                <w:szCs w:val="18"/>
              </w:rPr>
            </w:pPr>
          </w:p>
        </w:tc>
        <w:tc>
          <w:tcPr>
            <w:tcW w:w="2903" w:type="dxa"/>
            <w:vAlign w:val="center"/>
          </w:tcPr>
          <w:p w:rsidR="00897DC3" w:rsidRDefault="00897DC3" w:rsidP="003F1DB9">
            <w:pPr>
              <w:jc w:val="center"/>
              <w:textAlignment w:val="top"/>
              <w:rPr>
                <w:sz w:val="18"/>
                <w:szCs w:val="18"/>
              </w:rPr>
            </w:pPr>
          </w:p>
        </w:tc>
        <w:tc>
          <w:tcPr>
            <w:tcW w:w="626" w:type="dxa"/>
            <w:vAlign w:val="center"/>
          </w:tcPr>
          <w:p w:rsidR="00897DC3" w:rsidRDefault="00897DC3" w:rsidP="003F1DB9">
            <w:pPr>
              <w:jc w:val="center"/>
              <w:textAlignment w:val="top"/>
              <w:rPr>
                <w:sz w:val="18"/>
                <w:szCs w:val="18"/>
              </w:rPr>
            </w:pPr>
          </w:p>
        </w:tc>
        <w:tc>
          <w:tcPr>
            <w:tcW w:w="626" w:type="dxa"/>
            <w:vAlign w:val="center"/>
          </w:tcPr>
          <w:p w:rsidR="00897DC3" w:rsidRDefault="00897DC3" w:rsidP="003F1DB9">
            <w:pPr>
              <w:jc w:val="center"/>
              <w:textAlignment w:val="top"/>
              <w:rPr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897DC3" w:rsidRDefault="00897DC3" w:rsidP="003F1DB9">
            <w:pPr>
              <w:jc w:val="center"/>
              <w:textAlignment w:val="top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897DC3" w:rsidRDefault="00897DC3" w:rsidP="003F1DB9">
            <w:pPr>
              <w:jc w:val="center"/>
              <w:textAlignment w:val="top"/>
              <w:rPr>
                <w:sz w:val="18"/>
                <w:szCs w:val="18"/>
              </w:rPr>
            </w:pPr>
          </w:p>
        </w:tc>
        <w:tc>
          <w:tcPr>
            <w:tcW w:w="898" w:type="dxa"/>
            <w:vAlign w:val="center"/>
          </w:tcPr>
          <w:p w:rsidR="00897DC3" w:rsidRDefault="00897DC3" w:rsidP="003F1DB9">
            <w:pPr>
              <w:jc w:val="center"/>
              <w:textAlignment w:val="top"/>
              <w:rPr>
                <w:sz w:val="18"/>
                <w:szCs w:val="18"/>
              </w:rPr>
            </w:pPr>
          </w:p>
        </w:tc>
      </w:tr>
      <w:tr w:rsidR="00897DC3">
        <w:trPr>
          <w:trHeight w:val="567"/>
          <w:jc w:val="center"/>
        </w:trPr>
        <w:tc>
          <w:tcPr>
            <w:tcW w:w="1056" w:type="dxa"/>
            <w:vAlign w:val="center"/>
          </w:tcPr>
          <w:p w:rsidR="00897DC3" w:rsidRDefault="00897DC3" w:rsidP="003F1DB9">
            <w:pPr>
              <w:jc w:val="center"/>
              <w:textAlignment w:val="top"/>
              <w:rPr>
                <w:sz w:val="18"/>
                <w:szCs w:val="18"/>
              </w:rPr>
            </w:pPr>
            <w:bookmarkStart w:id="1" w:name="_Hlk180575750"/>
          </w:p>
        </w:tc>
        <w:tc>
          <w:tcPr>
            <w:tcW w:w="1056" w:type="dxa"/>
            <w:vAlign w:val="center"/>
          </w:tcPr>
          <w:p w:rsidR="00897DC3" w:rsidRDefault="00897DC3" w:rsidP="003F1DB9">
            <w:pPr>
              <w:jc w:val="center"/>
              <w:textAlignment w:val="top"/>
              <w:rPr>
                <w:sz w:val="18"/>
                <w:szCs w:val="18"/>
              </w:rPr>
            </w:pPr>
          </w:p>
        </w:tc>
        <w:tc>
          <w:tcPr>
            <w:tcW w:w="2903" w:type="dxa"/>
            <w:vAlign w:val="center"/>
          </w:tcPr>
          <w:p w:rsidR="00897DC3" w:rsidRDefault="00897DC3" w:rsidP="003F1DB9">
            <w:pPr>
              <w:jc w:val="center"/>
              <w:textAlignment w:val="top"/>
              <w:rPr>
                <w:sz w:val="18"/>
                <w:szCs w:val="18"/>
              </w:rPr>
            </w:pPr>
          </w:p>
        </w:tc>
        <w:tc>
          <w:tcPr>
            <w:tcW w:w="626" w:type="dxa"/>
            <w:vAlign w:val="center"/>
          </w:tcPr>
          <w:p w:rsidR="00897DC3" w:rsidRDefault="00897DC3" w:rsidP="003F1DB9">
            <w:pPr>
              <w:jc w:val="center"/>
              <w:textAlignment w:val="top"/>
              <w:rPr>
                <w:sz w:val="18"/>
                <w:szCs w:val="18"/>
              </w:rPr>
            </w:pPr>
          </w:p>
        </w:tc>
        <w:tc>
          <w:tcPr>
            <w:tcW w:w="626" w:type="dxa"/>
            <w:vAlign w:val="center"/>
          </w:tcPr>
          <w:p w:rsidR="00897DC3" w:rsidRDefault="00897DC3" w:rsidP="003F1DB9">
            <w:pPr>
              <w:jc w:val="center"/>
              <w:textAlignment w:val="top"/>
              <w:rPr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897DC3" w:rsidRDefault="00897DC3" w:rsidP="003F1DB9">
            <w:pPr>
              <w:jc w:val="center"/>
              <w:textAlignment w:val="top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897DC3" w:rsidRDefault="00897DC3" w:rsidP="003F1DB9">
            <w:pPr>
              <w:jc w:val="center"/>
              <w:textAlignment w:val="top"/>
              <w:rPr>
                <w:sz w:val="18"/>
                <w:szCs w:val="18"/>
              </w:rPr>
            </w:pPr>
          </w:p>
        </w:tc>
        <w:tc>
          <w:tcPr>
            <w:tcW w:w="898" w:type="dxa"/>
            <w:vAlign w:val="center"/>
          </w:tcPr>
          <w:p w:rsidR="00897DC3" w:rsidRDefault="00897DC3" w:rsidP="003F1DB9">
            <w:pPr>
              <w:jc w:val="center"/>
              <w:textAlignment w:val="top"/>
              <w:rPr>
                <w:sz w:val="18"/>
                <w:szCs w:val="18"/>
              </w:rPr>
            </w:pPr>
          </w:p>
        </w:tc>
      </w:tr>
      <w:bookmarkEnd w:id="1"/>
      <w:tr w:rsidR="00897DC3">
        <w:trPr>
          <w:trHeight w:val="567"/>
          <w:jc w:val="center"/>
        </w:trPr>
        <w:tc>
          <w:tcPr>
            <w:tcW w:w="1056" w:type="dxa"/>
            <w:vAlign w:val="center"/>
          </w:tcPr>
          <w:p w:rsidR="00897DC3" w:rsidRDefault="00897DC3" w:rsidP="003F1DB9">
            <w:pPr>
              <w:spacing w:beforeLines="50" w:before="156" w:afterLines="50" w:after="156"/>
              <w:jc w:val="center"/>
              <w:textAlignment w:val="top"/>
              <w:rPr>
                <w:sz w:val="18"/>
                <w:szCs w:val="18"/>
              </w:rPr>
            </w:pPr>
          </w:p>
        </w:tc>
        <w:tc>
          <w:tcPr>
            <w:tcW w:w="1056" w:type="dxa"/>
            <w:vAlign w:val="center"/>
          </w:tcPr>
          <w:p w:rsidR="00897DC3" w:rsidRDefault="00897DC3" w:rsidP="003F1DB9">
            <w:pPr>
              <w:spacing w:beforeLines="50" w:before="156" w:afterLines="50" w:after="156"/>
              <w:jc w:val="center"/>
              <w:textAlignment w:val="top"/>
              <w:rPr>
                <w:sz w:val="18"/>
                <w:szCs w:val="18"/>
              </w:rPr>
            </w:pPr>
          </w:p>
        </w:tc>
        <w:tc>
          <w:tcPr>
            <w:tcW w:w="2903" w:type="dxa"/>
            <w:vAlign w:val="center"/>
          </w:tcPr>
          <w:p w:rsidR="00897DC3" w:rsidRDefault="00897DC3" w:rsidP="003F1DB9">
            <w:pPr>
              <w:spacing w:beforeLines="50" w:before="156" w:afterLines="50" w:after="156"/>
              <w:jc w:val="center"/>
              <w:textAlignment w:val="top"/>
              <w:rPr>
                <w:sz w:val="18"/>
                <w:szCs w:val="18"/>
              </w:rPr>
            </w:pPr>
          </w:p>
        </w:tc>
        <w:tc>
          <w:tcPr>
            <w:tcW w:w="626" w:type="dxa"/>
            <w:vAlign w:val="center"/>
          </w:tcPr>
          <w:p w:rsidR="00897DC3" w:rsidRDefault="00897DC3" w:rsidP="003F1DB9">
            <w:pPr>
              <w:spacing w:beforeLines="50" w:before="156" w:afterLines="50" w:after="156"/>
              <w:jc w:val="center"/>
              <w:textAlignment w:val="top"/>
              <w:rPr>
                <w:sz w:val="18"/>
                <w:szCs w:val="18"/>
              </w:rPr>
            </w:pPr>
          </w:p>
        </w:tc>
        <w:tc>
          <w:tcPr>
            <w:tcW w:w="626" w:type="dxa"/>
            <w:vAlign w:val="center"/>
          </w:tcPr>
          <w:p w:rsidR="00897DC3" w:rsidRDefault="00897DC3" w:rsidP="003F1DB9">
            <w:pPr>
              <w:spacing w:beforeLines="50" w:before="156" w:afterLines="50" w:after="156"/>
              <w:jc w:val="center"/>
              <w:textAlignment w:val="top"/>
              <w:rPr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897DC3" w:rsidRDefault="00897DC3" w:rsidP="003F1DB9">
            <w:pPr>
              <w:spacing w:beforeLines="50" w:before="156" w:afterLines="50" w:after="156"/>
              <w:jc w:val="center"/>
              <w:textAlignment w:val="top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897DC3" w:rsidRDefault="00897DC3" w:rsidP="003F1DB9">
            <w:pPr>
              <w:spacing w:beforeLines="50" w:before="156" w:afterLines="50" w:after="156"/>
              <w:jc w:val="center"/>
              <w:textAlignment w:val="top"/>
              <w:rPr>
                <w:sz w:val="18"/>
                <w:szCs w:val="18"/>
              </w:rPr>
            </w:pPr>
          </w:p>
        </w:tc>
        <w:tc>
          <w:tcPr>
            <w:tcW w:w="898" w:type="dxa"/>
            <w:vAlign w:val="center"/>
          </w:tcPr>
          <w:p w:rsidR="00897DC3" w:rsidRDefault="00897DC3" w:rsidP="003F1DB9">
            <w:pPr>
              <w:spacing w:beforeLines="50" w:before="156" w:afterLines="50" w:after="156"/>
              <w:jc w:val="center"/>
              <w:textAlignment w:val="top"/>
              <w:rPr>
                <w:sz w:val="18"/>
                <w:szCs w:val="18"/>
              </w:rPr>
            </w:pPr>
          </w:p>
        </w:tc>
      </w:tr>
    </w:tbl>
    <w:p w:rsidR="00897DC3" w:rsidRDefault="00897DC3"/>
    <w:p w:rsidR="00897DC3" w:rsidRDefault="00897DC3"/>
    <w:p w:rsidR="00897DC3" w:rsidRDefault="00897DC3">
      <w:pPr>
        <w:sectPr w:rsidR="00897DC3" w:rsidSect="00D2492F">
          <w:headerReference w:type="even" r:id="rId15"/>
          <w:headerReference w:type="default" r:id="rId16"/>
          <w:pgSz w:w="11906" w:h="16838"/>
          <w:pgMar w:top="1440" w:right="1418" w:bottom="1440" w:left="1418" w:header="851" w:footer="992" w:gutter="0"/>
          <w:cols w:space="720"/>
          <w:docGrid w:type="lines" w:linePitch="312"/>
        </w:sectPr>
      </w:pPr>
    </w:p>
    <w:p w:rsidR="00897DC3" w:rsidRDefault="00897DC3">
      <w:pPr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lastRenderedPageBreak/>
        <w:t>目  录</w:t>
      </w:r>
    </w:p>
    <w:p w:rsidR="005B77D9" w:rsidRPr="00597D95" w:rsidRDefault="00897DC3">
      <w:pPr>
        <w:pStyle w:val="10"/>
        <w:tabs>
          <w:tab w:val="left" w:pos="420"/>
          <w:tab w:val="right" w:leader="dot" w:pos="9060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r>
        <w:rPr>
          <w:rFonts w:ascii="黑体" w:eastAsia="黑体"/>
          <w:sz w:val="30"/>
          <w:szCs w:val="30"/>
        </w:rPr>
        <w:fldChar w:fldCharType="begin"/>
      </w:r>
      <w:r>
        <w:rPr>
          <w:rFonts w:ascii="黑体" w:eastAsia="黑体" w:hint="eastAsia"/>
          <w:sz w:val="30"/>
          <w:szCs w:val="30"/>
        </w:rPr>
        <w:instrText xml:space="preserve"> TOC \o "1-3" \h \z \u </w:instrText>
      </w:r>
      <w:r>
        <w:rPr>
          <w:rFonts w:ascii="黑体" w:eastAsia="黑体"/>
          <w:sz w:val="30"/>
          <w:szCs w:val="30"/>
        </w:rPr>
        <w:fldChar w:fldCharType="separate"/>
      </w:r>
      <w:hyperlink w:anchor="_Toc365708913" w:history="1">
        <w:r w:rsidR="005B77D9" w:rsidRPr="00CB6654">
          <w:rPr>
            <w:rStyle w:val="a4"/>
            <w:noProof/>
          </w:rPr>
          <w:t>1</w:t>
        </w:r>
        <w:r w:rsidR="005B77D9" w:rsidRPr="00597D95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="005B77D9" w:rsidRPr="00CB6654">
          <w:rPr>
            <w:rStyle w:val="a4"/>
            <w:rFonts w:hint="eastAsia"/>
            <w:noProof/>
          </w:rPr>
          <w:t>简介</w:t>
        </w:r>
        <w:r w:rsidR="005B77D9">
          <w:rPr>
            <w:noProof/>
            <w:webHidden/>
          </w:rPr>
          <w:tab/>
        </w:r>
        <w:r w:rsidR="005B77D9">
          <w:rPr>
            <w:noProof/>
            <w:webHidden/>
          </w:rPr>
          <w:fldChar w:fldCharType="begin"/>
        </w:r>
        <w:r w:rsidR="005B77D9">
          <w:rPr>
            <w:noProof/>
            <w:webHidden/>
          </w:rPr>
          <w:instrText xml:space="preserve"> PAGEREF _Toc365708913 \h </w:instrText>
        </w:r>
        <w:r w:rsidR="005B77D9">
          <w:rPr>
            <w:noProof/>
            <w:webHidden/>
          </w:rPr>
        </w:r>
        <w:r w:rsidR="005B77D9">
          <w:rPr>
            <w:noProof/>
            <w:webHidden/>
          </w:rPr>
          <w:fldChar w:fldCharType="separate"/>
        </w:r>
        <w:r w:rsidR="005B77D9">
          <w:rPr>
            <w:noProof/>
            <w:webHidden/>
          </w:rPr>
          <w:t>1</w:t>
        </w:r>
        <w:r w:rsidR="005B77D9">
          <w:rPr>
            <w:noProof/>
            <w:webHidden/>
          </w:rPr>
          <w:fldChar w:fldCharType="end"/>
        </w:r>
      </w:hyperlink>
    </w:p>
    <w:p w:rsidR="005B77D9" w:rsidRPr="00597D95" w:rsidRDefault="00897376">
      <w:pPr>
        <w:pStyle w:val="21"/>
        <w:tabs>
          <w:tab w:val="left" w:pos="840"/>
          <w:tab w:val="right" w:leader="dot" w:pos="906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65708914" w:history="1">
        <w:r w:rsidR="005B77D9" w:rsidRPr="00CB6654">
          <w:rPr>
            <w:rStyle w:val="a4"/>
            <w:noProof/>
          </w:rPr>
          <w:t>1.1</w:t>
        </w:r>
        <w:r w:rsidR="005B77D9" w:rsidRPr="00597D9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5B77D9" w:rsidRPr="00CB6654">
          <w:rPr>
            <w:rStyle w:val="a4"/>
            <w:noProof/>
          </w:rPr>
          <w:t>NetIC</w:t>
        </w:r>
        <w:r w:rsidR="005B77D9">
          <w:rPr>
            <w:noProof/>
            <w:webHidden/>
          </w:rPr>
          <w:tab/>
        </w:r>
        <w:r w:rsidR="005B77D9">
          <w:rPr>
            <w:noProof/>
            <w:webHidden/>
          </w:rPr>
          <w:fldChar w:fldCharType="begin"/>
        </w:r>
        <w:r w:rsidR="005B77D9">
          <w:rPr>
            <w:noProof/>
            <w:webHidden/>
          </w:rPr>
          <w:instrText xml:space="preserve"> PAGEREF _Toc365708914 \h </w:instrText>
        </w:r>
        <w:r w:rsidR="005B77D9">
          <w:rPr>
            <w:noProof/>
            <w:webHidden/>
          </w:rPr>
        </w:r>
        <w:r w:rsidR="005B77D9">
          <w:rPr>
            <w:noProof/>
            <w:webHidden/>
          </w:rPr>
          <w:fldChar w:fldCharType="separate"/>
        </w:r>
        <w:r w:rsidR="005B77D9">
          <w:rPr>
            <w:noProof/>
            <w:webHidden/>
          </w:rPr>
          <w:t>1</w:t>
        </w:r>
        <w:r w:rsidR="005B77D9">
          <w:rPr>
            <w:noProof/>
            <w:webHidden/>
          </w:rPr>
          <w:fldChar w:fldCharType="end"/>
        </w:r>
      </w:hyperlink>
    </w:p>
    <w:p w:rsidR="005B77D9" w:rsidRPr="00597D95" w:rsidRDefault="00897376">
      <w:pPr>
        <w:pStyle w:val="10"/>
        <w:tabs>
          <w:tab w:val="left" w:pos="420"/>
          <w:tab w:val="right" w:leader="dot" w:pos="9060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365708915" w:history="1">
        <w:r w:rsidR="005B77D9" w:rsidRPr="00CB6654">
          <w:rPr>
            <w:rStyle w:val="a4"/>
            <w:noProof/>
          </w:rPr>
          <w:t>2</w:t>
        </w:r>
        <w:r w:rsidR="005B77D9" w:rsidRPr="00597D95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="005B77D9" w:rsidRPr="00CB6654">
          <w:rPr>
            <w:rStyle w:val="a4"/>
            <w:rFonts w:hint="eastAsia"/>
            <w:noProof/>
          </w:rPr>
          <w:t>硬件开发</w:t>
        </w:r>
        <w:r w:rsidR="005B77D9">
          <w:rPr>
            <w:noProof/>
            <w:webHidden/>
          </w:rPr>
          <w:tab/>
        </w:r>
        <w:r w:rsidR="005B77D9">
          <w:rPr>
            <w:noProof/>
            <w:webHidden/>
          </w:rPr>
          <w:fldChar w:fldCharType="begin"/>
        </w:r>
        <w:r w:rsidR="005B77D9">
          <w:rPr>
            <w:noProof/>
            <w:webHidden/>
          </w:rPr>
          <w:instrText xml:space="preserve"> PAGEREF _Toc365708915 \h </w:instrText>
        </w:r>
        <w:r w:rsidR="005B77D9">
          <w:rPr>
            <w:noProof/>
            <w:webHidden/>
          </w:rPr>
        </w:r>
        <w:r w:rsidR="005B77D9">
          <w:rPr>
            <w:noProof/>
            <w:webHidden/>
          </w:rPr>
          <w:fldChar w:fldCharType="separate"/>
        </w:r>
        <w:r w:rsidR="005B77D9">
          <w:rPr>
            <w:noProof/>
            <w:webHidden/>
          </w:rPr>
          <w:t>1</w:t>
        </w:r>
        <w:r w:rsidR="005B77D9">
          <w:rPr>
            <w:noProof/>
            <w:webHidden/>
          </w:rPr>
          <w:fldChar w:fldCharType="end"/>
        </w:r>
      </w:hyperlink>
    </w:p>
    <w:p w:rsidR="005B77D9" w:rsidRPr="00597D95" w:rsidRDefault="00897376">
      <w:pPr>
        <w:pStyle w:val="10"/>
        <w:tabs>
          <w:tab w:val="left" w:pos="420"/>
          <w:tab w:val="right" w:leader="dot" w:pos="9060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365708916" w:history="1">
        <w:r w:rsidR="005B77D9" w:rsidRPr="00CB6654">
          <w:rPr>
            <w:rStyle w:val="a4"/>
            <w:noProof/>
          </w:rPr>
          <w:t>3</w:t>
        </w:r>
        <w:r w:rsidR="005B77D9" w:rsidRPr="00597D95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="005B77D9" w:rsidRPr="00CB6654">
          <w:rPr>
            <w:rStyle w:val="a4"/>
            <w:rFonts w:hint="eastAsia"/>
            <w:noProof/>
          </w:rPr>
          <w:t>软件开发</w:t>
        </w:r>
        <w:r w:rsidR="005B77D9">
          <w:rPr>
            <w:noProof/>
            <w:webHidden/>
          </w:rPr>
          <w:tab/>
        </w:r>
        <w:r w:rsidR="005B77D9">
          <w:rPr>
            <w:noProof/>
            <w:webHidden/>
          </w:rPr>
          <w:fldChar w:fldCharType="begin"/>
        </w:r>
        <w:r w:rsidR="005B77D9">
          <w:rPr>
            <w:noProof/>
            <w:webHidden/>
          </w:rPr>
          <w:instrText xml:space="preserve"> PAGEREF _Toc365708916 \h </w:instrText>
        </w:r>
        <w:r w:rsidR="005B77D9">
          <w:rPr>
            <w:noProof/>
            <w:webHidden/>
          </w:rPr>
        </w:r>
        <w:r w:rsidR="005B77D9">
          <w:rPr>
            <w:noProof/>
            <w:webHidden/>
          </w:rPr>
          <w:fldChar w:fldCharType="separate"/>
        </w:r>
        <w:r w:rsidR="005B77D9">
          <w:rPr>
            <w:noProof/>
            <w:webHidden/>
          </w:rPr>
          <w:t>2</w:t>
        </w:r>
        <w:r w:rsidR="005B77D9">
          <w:rPr>
            <w:noProof/>
            <w:webHidden/>
          </w:rPr>
          <w:fldChar w:fldCharType="end"/>
        </w:r>
      </w:hyperlink>
    </w:p>
    <w:p w:rsidR="005B77D9" w:rsidRPr="00597D95" w:rsidRDefault="00897376">
      <w:pPr>
        <w:pStyle w:val="21"/>
        <w:tabs>
          <w:tab w:val="left" w:pos="840"/>
          <w:tab w:val="right" w:leader="dot" w:pos="906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65708917" w:history="1">
        <w:r w:rsidR="005B77D9" w:rsidRPr="00CB6654">
          <w:rPr>
            <w:rStyle w:val="a4"/>
            <w:noProof/>
          </w:rPr>
          <w:t>3.1</w:t>
        </w:r>
        <w:r w:rsidR="005B77D9" w:rsidRPr="00597D9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5B77D9" w:rsidRPr="00CB6654">
          <w:rPr>
            <w:rStyle w:val="a4"/>
            <w:noProof/>
          </w:rPr>
          <w:t>Modbus</w:t>
        </w:r>
        <w:r w:rsidR="005B77D9" w:rsidRPr="00CB6654">
          <w:rPr>
            <w:rStyle w:val="a4"/>
            <w:rFonts w:hint="eastAsia"/>
            <w:noProof/>
          </w:rPr>
          <w:t>协议</w:t>
        </w:r>
        <w:r w:rsidR="005B77D9">
          <w:rPr>
            <w:noProof/>
            <w:webHidden/>
          </w:rPr>
          <w:tab/>
        </w:r>
        <w:r w:rsidR="005B77D9">
          <w:rPr>
            <w:noProof/>
            <w:webHidden/>
          </w:rPr>
          <w:fldChar w:fldCharType="begin"/>
        </w:r>
        <w:r w:rsidR="005B77D9">
          <w:rPr>
            <w:noProof/>
            <w:webHidden/>
          </w:rPr>
          <w:instrText xml:space="preserve"> PAGEREF _Toc365708917 \h </w:instrText>
        </w:r>
        <w:r w:rsidR="005B77D9">
          <w:rPr>
            <w:noProof/>
            <w:webHidden/>
          </w:rPr>
        </w:r>
        <w:r w:rsidR="005B77D9">
          <w:rPr>
            <w:noProof/>
            <w:webHidden/>
          </w:rPr>
          <w:fldChar w:fldCharType="separate"/>
        </w:r>
        <w:r w:rsidR="005B77D9">
          <w:rPr>
            <w:noProof/>
            <w:webHidden/>
          </w:rPr>
          <w:t>2</w:t>
        </w:r>
        <w:r w:rsidR="005B77D9">
          <w:rPr>
            <w:noProof/>
            <w:webHidden/>
          </w:rPr>
          <w:fldChar w:fldCharType="end"/>
        </w:r>
      </w:hyperlink>
    </w:p>
    <w:p w:rsidR="005B77D9" w:rsidRPr="00597D95" w:rsidRDefault="00897376">
      <w:pPr>
        <w:pStyle w:val="21"/>
        <w:tabs>
          <w:tab w:val="left" w:pos="840"/>
          <w:tab w:val="right" w:leader="dot" w:pos="906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65708918" w:history="1">
        <w:r w:rsidR="005B77D9" w:rsidRPr="00CB6654">
          <w:rPr>
            <w:rStyle w:val="a4"/>
            <w:noProof/>
          </w:rPr>
          <w:t>3.2</w:t>
        </w:r>
        <w:r w:rsidR="005B77D9" w:rsidRPr="00597D9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5B77D9" w:rsidRPr="00CB6654">
          <w:rPr>
            <w:rStyle w:val="a4"/>
            <w:rFonts w:hint="eastAsia"/>
            <w:noProof/>
          </w:rPr>
          <w:t>软件配置</w:t>
        </w:r>
        <w:r w:rsidR="005B77D9">
          <w:rPr>
            <w:noProof/>
            <w:webHidden/>
          </w:rPr>
          <w:tab/>
        </w:r>
        <w:r w:rsidR="005B77D9">
          <w:rPr>
            <w:noProof/>
            <w:webHidden/>
          </w:rPr>
          <w:fldChar w:fldCharType="begin"/>
        </w:r>
        <w:r w:rsidR="005B77D9">
          <w:rPr>
            <w:noProof/>
            <w:webHidden/>
          </w:rPr>
          <w:instrText xml:space="preserve"> PAGEREF _Toc365708918 \h </w:instrText>
        </w:r>
        <w:r w:rsidR="005B77D9">
          <w:rPr>
            <w:noProof/>
            <w:webHidden/>
          </w:rPr>
        </w:r>
        <w:r w:rsidR="005B77D9">
          <w:rPr>
            <w:noProof/>
            <w:webHidden/>
          </w:rPr>
          <w:fldChar w:fldCharType="separate"/>
        </w:r>
        <w:r w:rsidR="005B77D9">
          <w:rPr>
            <w:noProof/>
            <w:webHidden/>
          </w:rPr>
          <w:t>3</w:t>
        </w:r>
        <w:r w:rsidR="005B77D9">
          <w:rPr>
            <w:noProof/>
            <w:webHidden/>
          </w:rPr>
          <w:fldChar w:fldCharType="end"/>
        </w:r>
      </w:hyperlink>
    </w:p>
    <w:p w:rsidR="005B77D9" w:rsidRPr="00597D95" w:rsidRDefault="00897376">
      <w:pPr>
        <w:pStyle w:val="21"/>
        <w:tabs>
          <w:tab w:val="left" w:pos="840"/>
          <w:tab w:val="right" w:leader="dot" w:pos="906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65708919" w:history="1">
        <w:r w:rsidR="005B77D9" w:rsidRPr="00CB6654">
          <w:rPr>
            <w:rStyle w:val="a4"/>
            <w:noProof/>
          </w:rPr>
          <w:t>3.3</w:t>
        </w:r>
        <w:r w:rsidR="005B77D9" w:rsidRPr="00597D9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5B77D9" w:rsidRPr="00CB6654">
          <w:rPr>
            <w:rStyle w:val="a4"/>
            <w:noProof/>
          </w:rPr>
          <w:t>Memory Map</w:t>
        </w:r>
        <w:r w:rsidR="005B77D9">
          <w:rPr>
            <w:noProof/>
            <w:webHidden/>
          </w:rPr>
          <w:tab/>
        </w:r>
        <w:r w:rsidR="005B77D9">
          <w:rPr>
            <w:noProof/>
            <w:webHidden/>
          </w:rPr>
          <w:fldChar w:fldCharType="begin"/>
        </w:r>
        <w:r w:rsidR="005B77D9">
          <w:rPr>
            <w:noProof/>
            <w:webHidden/>
          </w:rPr>
          <w:instrText xml:space="preserve"> PAGEREF _Toc365708919 \h </w:instrText>
        </w:r>
        <w:r w:rsidR="005B77D9">
          <w:rPr>
            <w:noProof/>
            <w:webHidden/>
          </w:rPr>
        </w:r>
        <w:r w:rsidR="005B77D9">
          <w:rPr>
            <w:noProof/>
            <w:webHidden/>
          </w:rPr>
          <w:fldChar w:fldCharType="separate"/>
        </w:r>
        <w:r w:rsidR="005B77D9">
          <w:rPr>
            <w:noProof/>
            <w:webHidden/>
          </w:rPr>
          <w:t>4</w:t>
        </w:r>
        <w:r w:rsidR="005B77D9">
          <w:rPr>
            <w:noProof/>
            <w:webHidden/>
          </w:rPr>
          <w:fldChar w:fldCharType="end"/>
        </w:r>
      </w:hyperlink>
    </w:p>
    <w:p w:rsidR="005B77D9" w:rsidRPr="00597D95" w:rsidRDefault="00897376">
      <w:pPr>
        <w:pStyle w:val="30"/>
        <w:tabs>
          <w:tab w:val="left" w:pos="1050"/>
          <w:tab w:val="right" w:leader="dot" w:pos="906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65708920" w:history="1">
        <w:r w:rsidR="005B77D9" w:rsidRPr="00CB6654">
          <w:rPr>
            <w:rStyle w:val="a4"/>
            <w:noProof/>
          </w:rPr>
          <w:t>3.3.1</w:t>
        </w:r>
        <w:r w:rsidR="005B77D9" w:rsidRPr="00597D95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5B77D9" w:rsidRPr="00CB6654">
          <w:rPr>
            <w:rStyle w:val="a4"/>
            <w:noProof/>
          </w:rPr>
          <w:t>RPDO</w:t>
        </w:r>
        <w:r w:rsidR="005B77D9">
          <w:rPr>
            <w:noProof/>
            <w:webHidden/>
          </w:rPr>
          <w:tab/>
        </w:r>
        <w:r w:rsidR="005B77D9">
          <w:rPr>
            <w:noProof/>
            <w:webHidden/>
          </w:rPr>
          <w:fldChar w:fldCharType="begin"/>
        </w:r>
        <w:r w:rsidR="005B77D9">
          <w:rPr>
            <w:noProof/>
            <w:webHidden/>
          </w:rPr>
          <w:instrText xml:space="preserve"> PAGEREF _Toc365708920 \h </w:instrText>
        </w:r>
        <w:r w:rsidR="005B77D9">
          <w:rPr>
            <w:noProof/>
            <w:webHidden/>
          </w:rPr>
        </w:r>
        <w:r w:rsidR="005B77D9">
          <w:rPr>
            <w:noProof/>
            <w:webHidden/>
          </w:rPr>
          <w:fldChar w:fldCharType="separate"/>
        </w:r>
        <w:r w:rsidR="005B77D9">
          <w:rPr>
            <w:noProof/>
            <w:webHidden/>
          </w:rPr>
          <w:t>5</w:t>
        </w:r>
        <w:r w:rsidR="005B77D9">
          <w:rPr>
            <w:noProof/>
            <w:webHidden/>
          </w:rPr>
          <w:fldChar w:fldCharType="end"/>
        </w:r>
      </w:hyperlink>
    </w:p>
    <w:p w:rsidR="005B77D9" w:rsidRPr="00597D95" w:rsidRDefault="00897376">
      <w:pPr>
        <w:pStyle w:val="30"/>
        <w:tabs>
          <w:tab w:val="left" w:pos="1050"/>
          <w:tab w:val="right" w:leader="dot" w:pos="906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65708921" w:history="1">
        <w:r w:rsidR="005B77D9" w:rsidRPr="00CB6654">
          <w:rPr>
            <w:rStyle w:val="a4"/>
            <w:noProof/>
          </w:rPr>
          <w:t>3.3.2</w:t>
        </w:r>
        <w:r w:rsidR="005B77D9" w:rsidRPr="00597D95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5B77D9" w:rsidRPr="00CB6654">
          <w:rPr>
            <w:rStyle w:val="a4"/>
            <w:noProof/>
          </w:rPr>
          <w:t>TPDO</w:t>
        </w:r>
        <w:r w:rsidR="005B77D9">
          <w:rPr>
            <w:noProof/>
            <w:webHidden/>
          </w:rPr>
          <w:tab/>
        </w:r>
        <w:r w:rsidR="005B77D9">
          <w:rPr>
            <w:noProof/>
            <w:webHidden/>
          </w:rPr>
          <w:fldChar w:fldCharType="begin"/>
        </w:r>
        <w:r w:rsidR="005B77D9">
          <w:rPr>
            <w:noProof/>
            <w:webHidden/>
          </w:rPr>
          <w:instrText xml:space="preserve"> PAGEREF _Toc365708921 \h </w:instrText>
        </w:r>
        <w:r w:rsidR="005B77D9">
          <w:rPr>
            <w:noProof/>
            <w:webHidden/>
          </w:rPr>
        </w:r>
        <w:r w:rsidR="005B77D9">
          <w:rPr>
            <w:noProof/>
            <w:webHidden/>
          </w:rPr>
          <w:fldChar w:fldCharType="separate"/>
        </w:r>
        <w:r w:rsidR="005B77D9">
          <w:rPr>
            <w:noProof/>
            <w:webHidden/>
          </w:rPr>
          <w:t>6</w:t>
        </w:r>
        <w:r w:rsidR="005B77D9">
          <w:rPr>
            <w:noProof/>
            <w:webHidden/>
          </w:rPr>
          <w:fldChar w:fldCharType="end"/>
        </w:r>
      </w:hyperlink>
    </w:p>
    <w:p w:rsidR="005B77D9" w:rsidRPr="00597D95" w:rsidRDefault="00897376">
      <w:pPr>
        <w:pStyle w:val="30"/>
        <w:tabs>
          <w:tab w:val="left" w:pos="1050"/>
          <w:tab w:val="right" w:leader="dot" w:pos="906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65708922" w:history="1">
        <w:r w:rsidR="005B77D9" w:rsidRPr="00CB6654">
          <w:rPr>
            <w:rStyle w:val="a4"/>
            <w:noProof/>
          </w:rPr>
          <w:t>3.3.3</w:t>
        </w:r>
        <w:r w:rsidR="005B77D9" w:rsidRPr="00597D95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5B77D9" w:rsidRPr="00CB6654">
          <w:rPr>
            <w:rStyle w:val="a4"/>
            <w:noProof/>
          </w:rPr>
          <w:t>SDO</w:t>
        </w:r>
        <w:r w:rsidR="005B77D9">
          <w:rPr>
            <w:noProof/>
            <w:webHidden/>
          </w:rPr>
          <w:tab/>
        </w:r>
        <w:r w:rsidR="005B77D9">
          <w:rPr>
            <w:noProof/>
            <w:webHidden/>
          </w:rPr>
          <w:fldChar w:fldCharType="begin"/>
        </w:r>
        <w:r w:rsidR="005B77D9">
          <w:rPr>
            <w:noProof/>
            <w:webHidden/>
          </w:rPr>
          <w:instrText xml:space="preserve"> PAGEREF _Toc365708922 \h </w:instrText>
        </w:r>
        <w:r w:rsidR="005B77D9">
          <w:rPr>
            <w:noProof/>
            <w:webHidden/>
          </w:rPr>
        </w:r>
        <w:r w:rsidR="005B77D9">
          <w:rPr>
            <w:noProof/>
            <w:webHidden/>
          </w:rPr>
          <w:fldChar w:fldCharType="separate"/>
        </w:r>
        <w:r w:rsidR="005B77D9">
          <w:rPr>
            <w:noProof/>
            <w:webHidden/>
          </w:rPr>
          <w:t>7</w:t>
        </w:r>
        <w:r w:rsidR="005B77D9">
          <w:rPr>
            <w:noProof/>
            <w:webHidden/>
          </w:rPr>
          <w:fldChar w:fldCharType="end"/>
        </w:r>
      </w:hyperlink>
    </w:p>
    <w:p w:rsidR="005B77D9" w:rsidRPr="00597D95" w:rsidRDefault="00897376">
      <w:pPr>
        <w:pStyle w:val="21"/>
        <w:tabs>
          <w:tab w:val="left" w:pos="840"/>
          <w:tab w:val="right" w:leader="dot" w:pos="906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65708923" w:history="1">
        <w:r w:rsidR="005B77D9" w:rsidRPr="00CB6654">
          <w:rPr>
            <w:rStyle w:val="a4"/>
            <w:noProof/>
          </w:rPr>
          <w:t>3.4</w:t>
        </w:r>
        <w:r w:rsidR="005B77D9" w:rsidRPr="00597D9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5B77D9" w:rsidRPr="00CB6654">
          <w:rPr>
            <w:rStyle w:val="a4"/>
            <w:rFonts w:hint="eastAsia"/>
            <w:noProof/>
          </w:rPr>
          <w:t>驱动</w:t>
        </w:r>
        <w:r w:rsidR="005B77D9" w:rsidRPr="00CB6654">
          <w:rPr>
            <w:rStyle w:val="a4"/>
            <w:noProof/>
          </w:rPr>
          <w:t>API</w:t>
        </w:r>
        <w:r w:rsidR="005B77D9">
          <w:rPr>
            <w:noProof/>
            <w:webHidden/>
          </w:rPr>
          <w:tab/>
        </w:r>
        <w:r w:rsidR="005B77D9">
          <w:rPr>
            <w:noProof/>
            <w:webHidden/>
          </w:rPr>
          <w:fldChar w:fldCharType="begin"/>
        </w:r>
        <w:r w:rsidR="005B77D9">
          <w:rPr>
            <w:noProof/>
            <w:webHidden/>
          </w:rPr>
          <w:instrText xml:space="preserve"> PAGEREF _Toc365708923 \h </w:instrText>
        </w:r>
        <w:r w:rsidR="005B77D9">
          <w:rPr>
            <w:noProof/>
            <w:webHidden/>
          </w:rPr>
        </w:r>
        <w:r w:rsidR="005B77D9">
          <w:rPr>
            <w:noProof/>
            <w:webHidden/>
          </w:rPr>
          <w:fldChar w:fldCharType="separate"/>
        </w:r>
        <w:r w:rsidR="005B77D9">
          <w:rPr>
            <w:noProof/>
            <w:webHidden/>
          </w:rPr>
          <w:t>7</w:t>
        </w:r>
        <w:r w:rsidR="005B77D9">
          <w:rPr>
            <w:noProof/>
            <w:webHidden/>
          </w:rPr>
          <w:fldChar w:fldCharType="end"/>
        </w:r>
      </w:hyperlink>
    </w:p>
    <w:p w:rsidR="005B77D9" w:rsidRPr="00597D95" w:rsidRDefault="00897376">
      <w:pPr>
        <w:pStyle w:val="21"/>
        <w:tabs>
          <w:tab w:val="left" w:pos="840"/>
          <w:tab w:val="right" w:leader="dot" w:pos="906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65708924" w:history="1">
        <w:r w:rsidR="005B77D9" w:rsidRPr="00CB6654">
          <w:rPr>
            <w:rStyle w:val="a4"/>
            <w:noProof/>
          </w:rPr>
          <w:t>3.5</w:t>
        </w:r>
        <w:r w:rsidR="005B77D9" w:rsidRPr="00597D9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5B77D9" w:rsidRPr="00CB6654">
          <w:rPr>
            <w:rStyle w:val="a4"/>
            <w:noProof/>
          </w:rPr>
          <w:t>API</w:t>
        </w:r>
        <w:r w:rsidR="005B77D9" w:rsidRPr="00CB6654">
          <w:rPr>
            <w:rStyle w:val="a4"/>
            <w:rFonts w:hint="eastAsia"/>
            <w:noProof/>
          </w:rPr>
          <w:t>使用实例</w:t>
        </w:r>
        <w:r w:rsidR="005B77D9">
          <w:rPr>
            <w:noProof/>
            <w:webHidden/>
          </w:rPr>
          <w:tab/>
        </w:r>
        <w:r w:rsidR="005B77D9">
          <w:rPr>
            <w:noProof/>
            <w:webHidden/>
          </w:rPr>
          <w:fldChar w:fldCharType="begin"/>
        </w:r>
        <w:r w:rsidR="005B77D9">
          <w:rPr>
            <w:noProof/>
            <w:webHidden/>
          </w:rPr>
          <w:instrText xml:space="preserve"> PAGEREF _Toc365708924 \h </w:instrText>
        </w:r>
        <w:r w:rsidR="005B77D9">
          <w:rPr>
            <w:noProof/>
            <w:webHidden/>
          </w:rPr>
        </w:r>
        <w:r w:rsidR="005B77D9">
          <w:rPr>
            <w:noProof/>
            <w:webHidden/>
          </w:rPr>
          <w:fldChar w:fldCharType="separate"/>
        </w:r>
        <w:r w:rsidR="005B77D9">
          <w:rPr>
            <w:noProof/>
            <w:webHidden/>
          </w:rPr>
          <w:t>8</w:t>
        </w:r>
        <w:r w:rsidR="005B77D9">
          <w:rPr>
            <w:noProof/>
            <w:webHidden/>
          </w:rPr>
          <w:fldChar w:fldCharType="end"/>
        </w:r>
      </w:hyperlink>
    </w:p>
    <w:p w:rsidR="005B77D9" w:rsidRPr="00597D95" w:rsidRDefault="00897376">
      <w:pPr>
        <w:pStyle w:val="30"/>
        <w:tabs>
          <w:tab w:val="left" w:pos="1260"/>
          <w:tab w:val="right" w:leader="dot" w:pos="906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65708925" w:history="1">
        <w:r w:rsidR="005B77D9" w:rsidRPr="00CB6654">
          <w:rPr>
            <w:rStyle w:val="a4"/>
            <w:noProof/>
          </w:rPr>
          <w:t>3.5.1</w:t>
        </w:r>
        <w:r w:rsidR="005B77D9" w:rsidRPr="00597D95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5B77D9" w:rsidRPr="00CB6654">
          <w:rPr>
            <w:rStyle w:val="a4"/>
            <w:rFonts w:hint="eastAsia"/>
            <w:noProof/>
          </w:rPr>
          <w:t>接收到</w:t>
        </w:r>
        <w:r w:rsidR="005B77D9" w:rsidRPr="00CB6654">
          <w:rPr>
            <w:rStyle w:val="a4"/>
            <w:noProof/>
          </w:rPr>
          <w:t xml:space="preserve">FC04 </w:t>
        </w:r>
        <w:r w:rsidR="005B77D9" w:rsidRPr="00CB6654">
          <w:rPr>
            <w:rStyle w:val="a4"/>
            <w:rFonts w:hint="eastAsia"/>
            <w:noProof/>
          </w:rPr>
          <w:t>指令</w:t>
        </w:r>
        <w:r w:rsidR="005B77D9">
          <w:rPr>
            <w:noProof/>
            <w:webHidden/>
          </w:rPr>
          <w:tab/>
        </w:r>
        <w:r w:rsidR="005B77D9">
          <w:rPr>
            <w:noProof/>
            <w:webHidden/>
          </w:rPr>
          <w:fldChar w:fldCharType="begin"/>
        </w:r>
        <w:r w:rsidR="005B77D9">
          <w:rPr>
            <w:noProof/>
            <w:webHidden/>
          </w:rPr>
          <w:instrText xml:space="preserve"> PAGEREF _Toc365708925 \h </w:instrText>
        </w:r>
        <w:r w:rsidR="005B77D9">
          <w:rPr>
            <w:noProof/>
            <w:webHidden/>
          </w:rPr>
        </w:r>
        <w:r w:rsidR="005B77D9">
          <w:rPr>
            <w:noProof/>
            <w:webHidden/>
          </w:rPr>
          <w:fldChar w:fldCharType="separate"/>
        </w:r>
        <w:r w:rsidR="005B77D9">
          <w:rPr>
            <w:noProof/>
            <w:webHidden/>
          </w:rPr>
          <w:t>8</w:t>
        </w:r>
        <w:r w:rsidR="005B77D9">
          <w:rPr>
            <w:noProof/>
            <w:webHidden/>
          </w:rPr>
          <w:fldChar w:fldCharType="end"/>
        </w:r>
      </w:hyperlink>
    </w:p>
    <w:p w:rsidR="005B77D9" w:rsidRPr="00597D95" w:rsidRDefault="00897376">
      <w:pPr>
        <w:pStyle w:val="30"/>
        <w:tabs>
          <w:tab w:val="left" w:pos="1260"/>
          <w:tab w:val="right" w:leader="dot" w:pos="906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65708926" w:history="1">
        <w:r w:rsidR="005B77D9" w:rsidRPr="00CB6654">
          <w:rPr>
            <w:rStyle w:val="a4"/>
            <w:noProof/>
          </w:rPr>
          <w:t>3.5.2</w:t>
        </w:r>
        <w:r w:rsidR="005B77D9" w:rsidRPr="00597D95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5B77D9" w:rsidRPr="00CB6654">
          <w:rPr>
            <w:rStyle w:val="a4"/>
            <w:rFonts w:hint="eastAsia"/>
            <w:noProof/>
          </w:rPr>
          <w:t>接收到</w:t>
        </w:r>
        <w:r w:rsidR="005B77D9" w:rsidRPr="00CB6654">
          <w:rPr>
            <w:rStyle w:val="a4"/>
            <w:noProof/>
          </w:rPr>
          <w:t>FC16</w:t>
        </w:r>
        <w:r w:rsidR="005B77D9" w:rsidRPr="00CB6654">
          <w:rPr>
            <w:rStyle w:val="a4"/>
            <w:rFonts w:hint="eastAsia"/>
            <w:noProof/>
          </w:rPr>
          <w:t>指令</w:t>
        </w:r>
        <w:r w:rsidR="005B77D9">
          <w:rPr>
            <w:noProof/>
            <w:webHidden/>
          </w:rPr>
          <w:tab/>
        </w:r>
        <w:r w:rsidR="005B77D9">
          <w:rPr>
            <w:noProof/>
            <w:webHidden/>
          </w:rPr>
          <w:fldChar w:fldCharType="begin"/>
        </w:r>
        <w:r w:rsidR="005B77D9">
          <w:rPr>
            <w:noProof/>
            <w:webHidden/>
          </w:rPr>
          <w:instrText xml:space="preserve"> PAGEREF _Toc365708926 \h </w:instrText>
        </w:r>
        <w:r w:rsidR="005B77D9">
          <w:rPr>
            <w:noProof/>
            <w:webHidden/>
          </w:rPr>
        </w:r>
        <w:r w:rsidR="005B77D9">
          <w:rPr>
            <w:noProof/>
            <w:webHidden/>
          </w:rPr>
          <w:fldChar w:fldCharType="separate"/>
        </w:r>
        <w:r w:rsidR="005B77D9">
          <w:rPr>
            <w:noProof/>
            <w:webHidden/>
          </w:rPr>
          <w:t>9</w:t>
        </w:r>
        <w:r w:rsidR="005B77D9">
          <w:rPr>
            <w:noProof/>
            <w:webHidden/>
          </w:rPr>
          <w:fldChar w:fldCharType="end"/>
        </w:r>
      </w:hyperlink>
    </w:p>
    <w:p w:rsidR="00897DC3" w:rsidRDefault="00897DC3">
      <w:r>
        <w:fldChar w:fldCharType="end"/>
      </w:r>
    </w:p>
    <w:p w:rsidR="00897DC3" w:rsidRDefault="00897DC3"/>
    <w:p w:rsidR="00897DC3" w:rsidRDefault="00897DC3">
      <w:pPr>
        <w:sectPr w:rsidR="00897DC3">
          <w:footerReference w:type="default" r:id="rId17"/>
          <w:pgSz w:w="11906" w:h="16838"/>
          <w:pgMar w:top="1440" w:right="1418" w:bottom="1440" w:left="1418" w:header="851" w:footer="992" w:gutter="0"/>
          <w:pgNumType w:fmt="upperRoman" w:start="1"/>
          <w:cols w:space="720"/>
          <w:docGrid w:type="lines" w:linePitch="312"/>
        </w:sectPr>
      </w:pPr>
    </w:p>
    <w:p w:rsidR="00897DC3" w:rsidRDefault="00897DC3">
      <w:pPr>
        <w:pStyle w:val="1"/>
      </w:pPr>
      <w:bookmarkStart w:id="2" w:name="_Toc365708913"/>
      <w:r>
        <w:rPr>
          <w:rFonts w:hint="eastAsia"/>
        </w:rPr>
        <w:lastRenderedPageBreak/>
        <w:t>简介</w:t>
      </w:r>
      <w:bookmarkEnd w:id="2"/>
    </w:p>
    <w:p w:rsidR="00897DC3" w:rsidRDefault="0004179B">
      <w:pPr>
        <w:pStyle w:val="2"/>
      </w:pPr>
      <w:bookmarkStart w:id="3" w:name="_Toc365708914"/>
      <w:proofErr w:type="spellStart"/>
      <w:r>
        <w:rPr>
          <w:rFonts w:hint="eastAsia"/>
        </w:rPr>
        <w:t>NetIC</w:t>
      </w:r>
      <w:bookmarkEnd w:id="3"/>
      <w:proofErr w:type="spellEnd"/>
    </w:p>
    <w:p w:rsidR="0004179B" w:rsidRDefault="0004179B" w:rsidP="00B51DA4">
      <w:pPr>
        <w:spacing w:line="360" w:lineRule="auto"/>
        <w:ind w:left="431" w:firstLine="408"/>
        <w:jc w:val="left"/>
      </w:pPr>
      <w:proofErr w:type="spellStart"/>
      <w:r>
        <w:rPr>
          <w:rFonts w:hint="eastAsia"/>
        </w:rPr>
        <w:t>Canopen</w:t>
      </w:r>
      <w:proofErr w:type="spellEnd"/>
      <w:r>
        <w:rPr>
          <w:rFonts w:hint="eastAsia"/>
        </w:rPr>
        <w:t>从站模块</w:t>
      </w:r>
      <w:proofErr w:type="spellStart"/>
      <w:r>
        <w:rPr>
          <w:rFonts w:hint="eastAsia"/>
        </w:rPr>
        <w:t>NetIC</w:t>
      </w:r>
      <w:proofErr w:type="spellEnd"/>
      <w:r>
        <w:rPr>
          <w:rFonts w:hint="eastAsia"/>
        </w:rPr>
        <w:t>采用</w:t>
      </w:r>
      <w:proofErr w:type="spellStart"/>
      <w:r w:rsidRPr="00F62B3B">
        <w:t>Hilscher</w:t>
      </w:r>
      <w:proofErr w:type="spellEnd"/>
      <w:r>
        <w:rPr>
          <w:rFonts w:hint="eastAsia"/>
        </w:rPr>
        <w:t>的</w:t>
      </w:r>
      <w:r>
        <w:rPr>
          <w:rFonts w:hint="eastAsia"/>
        </w:rPr>
        <w:t>netX50</w:t>
      </w:r>
      <w:r>
        <w:rPr>
          <w:rFonts w:hint="eastAsia"/>
        </w:rPr>
        <w:t>高度集成的网络控制器，</w:t>
      </w:r>
      <w:r w:rsidRPr="00F62B3B">
        <w:rPr>
          <w:rFonts w:hint="eastAsia"/>
        </w:rPr>
        <w:t>它具有全新的系统优化结构，适合工业通信和大规模的数据吞吐。支持目前所有主流的实时以太网和现场总线系统（如</w:t>
      </w:r>
      <w:r w:rsidRPr="00F62B3B">
        <w:rPr>
          <w:rFonts w:hint="eastAsia"/>
        </w:rPr>
        <w:t>PROFINET</w:t>
      </w:r>
      <w:r w:rsidRPr="00F62B3B">
        <w:rPr>
          <w:rFonts w:hint="eastAsia"/>
        </w:rPr>
        <w:t>、</w:t>
      </w:r>
      <w:r w:rsidRPr="00F62B3B">
        <w:rPr>
          <w:rFonts w:hint="eastAsia"/>
        </w:rPr>
        <w:t>Ethernet/IP</w:t>
      </w:r>
      <w:r w:rsidRPr="00F62B3B">
        <w:rPr>
          <w:rFonts w:hint="eastAsia"/>
        </w:rPr>
        <w:t>、</w:t>
      </w:r>
      <w:proofErr w:type="spellStart"/>
      <w:r w:rsidRPr="00F62B3B">
        <w:rPr>
          <w:rFonts w:hint="eastAsia"/>
        </w:rPr>
        <w:t>EtherCAT</w:t>
      </w:r>
      <w:proofErr w:type="spellEnd"/>
      <w:r w:rsidRPr="00F62B3B">
        <w:rPr>
          <w:rFonts w:hint="eastAsia"/>
        </w:rPr>
        <w:t>、</w:t>
      </w:r>
      <w:proofErr w:type="spellStart"/>
      <w:r w:rsidRPr="00F62B3B">
        <w:rPr>
          <w:rFonts w:hint="eastAsia"/>
        </w:rPr>
        <w:t>Powerlink</w:t>
      </w:r>
      <w:proofErr w:type="spellEnd"/>
      <w:r w:rsidRPr="00F62B3B">
        <w:rPr>
          <w:rFonts w:hint="eastAsia"/>
        </w:rPr>
        <w:t>、</w:t>
      </w:r>
      <w:r w:rsidRPr="00F62B3B">
        <w:rPr>
          <w:rFonts w:hint="eastAsia"/>
        </w:rPr>
        <w:t>SERCOS III</w:t>
      </w:r>
      <w:r w:rsidRPr="00F62B3B">
        <w:rPr>
          <w:rFonts w:hint="eastAsia"/>
        </w:rPr>
        <w:t>、</w:t>
      </w:r>
      <w:r w:rsidRPr="00F62B3B">
        <w:rPr>
          <w:rFonts w:hint="eastAsia"/>
        </w:rPr>
        <w:t>Open Modbus on TCP/IP</w:t>
      </w:r>
      <w:r w:rsidRPr="00F62B3B">
        <w:rPr>
          <w:rFonts w:hint="eastAsia"/>
        </w:rPr>
        <w:t>、</w:t>
      </w:r>
      <w:r w:rsidRPr="00F62B3B">
        <w:rPr>
          <w:rFonts w:hint="eastAsia"/>
        </w:rPr>
        <w:t>AS-Interface</w:t>
      </w:r>
      <w:r w:rsidRPr="00F62B3B">
        <w:rPr>
          <w:rFonts w:hint="eastAsia"/>
        </w:rPr>
        <w:t>、</w:t>
      </w:r>
      <w:proofErr w:type="spellStart"/>
      <w:r w:rsidRPr="00F62B3B">
        <w:rPr>
          <w:rFonts w:hint="eastAsia"/>
        </w:rPr>
        <w:t>Interbus</w:t>
      </w:r>
      <w:proofErr w:type="spellEnd"/>
      <w:r w:rsidRPr="00F62B3B">
        <w:rPr>
          <w:rFonts w:hint="eastAsia"/>
        </w:rPr>
        <w:t>、</w:t>
      </w:r>
      <w:r w:rsidRPr="00F62B3B">
        <w:rPr>
          <w:rFonts w:hint="eastAsia"/>
        </w:rPr>
        <w:t>CC-Link</w:t>
      </w:r>
      <w:r w:rsidRPr="00F62B3B">
        <w:rPr>
          <w:rFonts w:hint="eastAsia"/>
        </w:rPr>
        <w:t>、</w:t>
      </w:r>
      <w:proofErr w:type="spellStart"/>
      <w:r w:rsidRPr="00F62B3B">
        <w:rPr>
          <w:rFonts w:hint="eastAsia"/>
        </w:rPr>
        <w:t>CANopen</w:t>
      </w:r>
      <w:proofErr w:type="spellEnd"/>
      <w:r w:rsidRPr="00F62B3B">
        <w:rPr>
          <w:rFonts w:hint="eastAsia"/>
        </w:rPr>
        <w:t>、</w:t>
      </w:r>
      <w:proofErr w:type="spellStart"/>
      <w:r w:rsidRPr="00F62B3B">
        <w:rPr>
          <w:rFonts w:hint="eastAsia"/>
        </w:rPr>
        <w:t>DeviceNet</w:t>
      </w:r>
      <w:proofErr w:type="spellEnd"/>
      <w:r w:rsidRPr="00F62B3B">
        <w:rPr>
          <w:rFonts w:hint="eastAsia"/>
        </w:rPr>
        <w:t>、</w:t>
      </w:r>
      <w:proofErr w:type="spellStart"/>
      <w:r w:rsidRPr="00F62B3B">
        <w:rPr>
          <w:rFonts w:hint="eastAsia"/>
        </w:rPr>
        <w:t>Profibus</w:t>
      </w:r>
      <w:proofErr w:type="spellEnd"/>
      <w:r w:rsidRPr="00F62B3B">
        <w:rPr>
          <w:rFonts w:hint="eastAsia"/>
        </w:rPr>
        <w:t>等协议）。</w:t>
      </w:r>
    </w:p>
    <w:p w:rsidR="0004179B" w:rsidRPr="00D0407D" w:rsidRDefault="0004179B" w:rsidP="00B51DA4">
      <w:pPr>
        <w:spacing w:line="360" w:lineRule="auto"/>
        <w:ind w:left="431" w:firstLine="408"/>
        <w:jc w:val="left"/>
      </w:pPr>
      <w:proofErr w:type="spellStart"/>
      <w:r>
        <w:rPr>
          <w:rFonts w:hint="eastAsia"/>
        </w:rPr>
        <w:t>NetIC</w:t>
      </w:r>
      <w:proofErr w:type="spellEnd"/>
      <w:r w:rsidRPr="00D0407D">
        <w:rPr>
          <w:rFonts w:hint="eastAsia"/>
        </w:rPr>
        <w:t>模块内部已经集成专用的</w:t>
      </w:r>
      <w:r w:rsidRPr="00D0407D">
        <w:rPr>
          <w:rFonts w:hint="eastAsia"/>
        </w:rPr>
        <w:t>ASIC</w:t>
      </w:r>
      <w:r w:rsidRPr="00D0407D">
        <w:rPr>
          <w:rFonts w:hint="eastAsia"/>
        </w:rPr>
        <w:t>芯片和固化程序</w:t>
      </w:r>
      <w:r w:rsidRPr="00D0407D">
        <w:rPr>
          <w:rFonts w:hint="eastAsia"/>
        </w:rPr>
        <w:t>Firmware</w:t>
      </w:r>
      <w:r w:rsidRPr="00D0407D">
        <w:rPr>
          <w:rFonts w:hint="eastAsia"/>
        </w:rPr>
        <w:t>，由该模块实现实时以太网协议，主机</w:t>
      </w:r>
      <w:r w:rsidRPr="00D0407D">
        <w:rPr>
          <w:rFonts w:hint="eastAsia"/>
        </w:rPr>
        <w:t>CPU</w:t>
      </w:r>
      <w:r w:rsidRPr="00D0407D">
        <w:rPr>
          <w:rFonts w:hint="eastAsia"/>
        </w:rPr>
        <w:t>通过嵌入式模块提供的</w:t>
      </w:r>
      <w:r w:rsidR="00AF70D7">
        <w:rPr>
          <w:rFonts w:hint="eastAsia"/>
        </w:rPr>
        <w:t>SPI/UART</w:t>
      </w:r>
      <w:proofErr w:type="gramStart"/>
      <w:r w:rsidR="00AF70D7">
        <w:rPr>
          <w:rFonts w:hint="eastAsia"/>
        </w:rPr>
        <w:t>接口</w:t>
      </w:r>
      <w:r w:rsidRPr="00D0407D">
        <w:rPr>
          <w:rFonts w:hint="eastAsia"/>
        </w:rPr>
        <w:t>接口</w:t>
      </w:r>
      <w:proofErr w:type="gramEnd"/>
      <w:r w:rsidRPr="00D0407D">
        <w:rPr>
          <w:rFonts w:hint="eastAsia"/>
        </w:rPr>
        <w:t>与模块进行数据通信，用户不需要关心协议的具体实现，只需</w:t>
      </w:r>
      <w:r w:rsidR="00F40FF7">
        <w:rPr>
          <w:rFonts w:hint="eastAsia"/>
        </w:rPr>
        <w:t>通过</w:t>
      </w:r>
      <w:r w:rsidR="00F40FF7">
        <w:rPr>
          <w:rFonts w:hint="eastAsia"/>
        </w:rPr>
        <w:t>Modbus RTU</w:t>
      </w:r>
      <w:r w:rsidR="00F40FF7">
        <w:rPr>
          <w:rFonts w:hint="eastAsia"/>
        </w:rPr>
        <w:t>协议</w:t>
      </w:r>
      <w:r w:rsidRPr="00D0407D">
        <w:rPr>
          <w:rFonts w:hint="eastAsia"/>
        </w:rPr>
        <w:t>往</w:t>
      </w:r>
      <w:proofErr w:type="spellStart"/>
      <w:r w:rsidR="00F40FF7">
        <w:rPr>
          <w:rFonts w:hint="eastAsia"/>
        </w:rPr>
        <w:t>NetIC</w:t>
      </w:r>
      <w:proofErr w:type="spellEnd"/>
      <w:r w:rsidR="00F40FF7">
        <w:rPr>
          <w:rFonts w:hint="eastAsia"/>
        </w:rPr>
        <w:t>的相关寄存器</w:t>
      </w:r>
      <w:proofErr w:type="gramStart"/>
      <w:r w:rsidR="00F40FF7">
        <w:rPr>
          <w:rFonts w:hint="eastAsia"/>
        </w:rPr>
        <w:t>地址</w:t>
      </w:r>
      <w:r w:rsidRPr="00D0407D">
        <w:rPr>
          <w:rFonts w:hint="eastAsia"/>
        </w:rPr>
        <w:t>读</w:t>
      </w:r>
      <w:proofErr w:type="gramEnd"/>
      <w:r w:rsidRPr="00D0407D">
        <w:rPr>
          <w:rFonts w:hint="eastAsia"/>
        </w:rPr>
        <w:t>/</w:t>
      </w:r>
      <w:r w:rsidRPr="00D0407D">
        <w:rPr>
          <w:rFonts w:hint="eastAsia"/>
        </w:rPr>
        <w:t>写数据即可。因此，该模块就像一个内存，使用非常方便。该模块的另一特点是，在同一个硬件模块上就能支持各种不同实时以太网协议（</w:t>
      </w:r>
      <w:proofErr w:type="spellStart"/>
      <w:r w:rsidRPr="00D0407D">
        <w:rPr>
          <w:rFonts w:hint="eastAsia"/>
        </w:rPr>
        <w:t>Profinet</w:t>
      </w:r>
      <w:proofErr w:type="spellEnd"/>
      <w:r w:rsidRPr="00D0407D">
        <w:rPr>
          <w:rFonts w:hint="eastAsia"/>
        </w:rPr>
        <w:t>、</w:t>
      </w:r>
      <w:proofErr w:type="spellStart"/>
      <w:r w:rsidRPr="00D0407D">
        <w:rPr>
          <w:rFonts w:hint="eastAsia"/>
        </w:rPr>
        <w:t>EtherCAT</w:t>
      </w:r>
      <w:proofErr w:type="spellEnd"/>
      <w:r w:rsidRPr="00D0407D">
        <w:rPr>
          <w:rFonts w:hint="eastAsia"/>
        </w:rPr>
        <w:t>、</w:t>
      </w:r>
      <w:r w:rsidRPr="00D0407D">
        <w:rPr>
          <w:rFonts w:hint="eastAsia"/>
        </w:rPr>
        <w:t>Ethernet/IP</w:t>
      </w:r>
      <w:r w:rsidRPr="00D0407D">
        <w:rPr>
          <w:rFonts w:hint="eastAsia"/>
        </w:rPr>
        <w:t>、</w:t>
      </w:r>
      <w:r w:rsidRPr="00D0407D">
        <w:rPr>
          <w:rFonts w:hint="eastAsia"/>
        </w:rPr>
        <w:t>SERCOS III</w:t>
      </w:r>
      <w:r w:rsidRPr="00D0407D">
        <w:rPr>
          <w:rFonts w:hint="eastAsia"/>
        </w:rPr>
        <w:t>、</w:t>
      </w:r>
      <w:proofErr w:type="spellStart"/>
      <w:r w:rsidRPr="00D0407D">
        <w:rPr>
          <w:rFonts w:hint="eastAsia"/>
        </w:rPr>
        <w:t>Powerlink</w:t>
      </w:r>
      <w:proofErr w:type="spellEnd"/>
      <w:r w:rsidRPr="00D0407D">
        <w:rPr>
          <w:rFonts w:hint="eastAsia"/>
        </w:rPr>
        <w:t>和</w:t>
      </w:r>
      <w:r w:rsidRPr="00D0407D">
        <w:rPr>
          <w:rFonts w:hint="eastAsia"/>
        </w:rPr>
        <w:t>Modbus TCP</w:t>
      </w:r>
      <w:r w:rsidRPr="00D0407D">
        <w:rPr>
          <w:rFonts w:hint="eastAsia"/>
        </w:rPr>
        <w:t>），只需下载不同的协议堆栈</w:t>
      </w:r>
      <w:r w:rsidRPr="00D0407D">
        <w:rPr>
          <w:rFonts w:hint="eastAsia"/>
        </w:rPr>
        <w:t>Firmware</w:t>
      </w:r>
      <w:r w:rsidRPr="00D0407D">
        <w:rPr>
          <w:rFonts w:hint="eastAsia"/>
        </w:rPr>
        <w:t>。因此，减少了硬件开发成本，只需在软件上更改相关协议的</w:t>
      </w:r>
      <w:r w:rsidRPr="00D0407D">
        <w:rPr>
          <w:rFonts w:hint="eastAsia"/>
        </w:rPr>
        <w:t>API</w:t>
      </w:r>
      <w:r w:rsidRPr="00D0407D">
        <w:rPr>
          <w:rFonts w:hint="eastAsia"/>
        </w:rPr>
        <w:t>，减少了开发的再投入成本。</w:t>
      </w:r>
    </w:p>
    <w:p w:rsidR="00897DC3" w:rsidRDefault="0004179B" w:rsidP="00D565A7">
      <w:pPr>
        <w:pStyle w:val="1"/>
      </w:pPr>
      <w:bookmarkStart w:id="4" w:name="_Toc365708915"/>
      <w:r>
        <w:rPr>
          <w:rFonts w:hint="eastAsia"/>
        </w:rPr>
        <w:t>硬件开发</w:t>
      </w:r>
      <w:bookmarkEnd w:id="4"/>
    </w:p>
    <w:p w:rsidR="003D3825" w:rsidRDefault="008254EC" w:rsidP="00A30D15">
      <w:pPr>
        <w:spacing w:line="360" w:lineRule="auto"/>
        <w:ind w:left="420" w:firstLine="4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NIC 50-COS</w:t>
      </w:r>
      <w:r w:rsidRPr="00EE09E4">
        <w:rPr>
          <w:rFonts w:hint="eastAsia"/>
          <w:sz w:val="20"/>
          <w:szCs w:val="20"/>
        </w:rPr>
        <w:t xml:space="preserve"> </w:t>
      </w:r>
      <w:r w:rsidR="00D17340">
        <w:rPr>
          <w:rFonts w:hint="eastAsia"/>
          <w:sz w:val="20"/>
          <w:szCs w:val="20"/>
        </w:rPr>
        <w:t>管脚连接如下所示</w:t>
      </w:r>
      <w:r w:rsidR="003144DC">
        <w:rPr>
          <w:rFonts w:hint="eastAsia"/>
          <w:sz w:val="20"/>
          <w:szCs w:val="20"/>
        </w:rPr>
        <w:t>：</w:t>
      </w:r>
    </w:p>
    <w:p w:rsidR="00B51DA4" w:rsidRDefault="00B51DA4" w:rsidP="00A30D15">
      <w:pPr>
        <w:spacing w:line="360" w:lineRule="auto"/>
        <w:ind w:left="420" w:firstLine="420"/>
        <w:jc w:val="left"/>
        <w:rPr>
          <w:sz w:val="20"/>
          <w:szCs w:val="20"/>
        </w:rPr>
      </w:pPr>
    </w:p>
    <w:p w:rsidR="00D17340" w:rsidRDefault="007F50ED" w:rsidP="00CE00F6">
      <w:pPr>
        <w:spacing w:line="360" w:lineRule="auto"/>
        <w:ind w:left="420" w:firstLine="420"/>
        <w:jc w:val="left"/>
        <w:rPr>
          <w:sz w:val="20"/>
          <w:szCs w:val="20"/>
        </w:rPr>
      </w:pPr>
      <w:proofErr w:type="spellStart"/>
      <w:r w:rsidRPr="007F50ED">
        <w:rPr>
          <w:rFonts w:hint="eastAsia"/>
          <w:sz w:val="20"/>
          <w:szCs w:val="20"/>
        </w:rPr>
        <w:t>netIC</w:t>
      </w:r>
      <w:proofErr w:type="spellEnd"/>
      <w:r w:rsidRPr="007F50ED">
        <w:rPr>
          <w:rFonts w:hint="eastAsia"/>
          <w:sz w:val="20"/>
          <w:szCs w:val="20"/>
        </w:rPr>
        <w:t>模块提供了</w:t>
      </w:r>
      <w:r w:rsidRPr="007F50ED">
        <w:rPr>
          <w:rFonts w:hint="eastAsia"/>
          <w:sz w:val="20"/>
          <w:szCs w:val="20"/>
        </w:rPr>
        <w:t>32</w:t>
      </w:r>
      <w:r w:rsidRPr="007F50ED">
        <w:rPr>
          <w:rFonts w:hint="eastAsia"/>
          <w:sz w:val="20"/>
          <w:szCs w:val="20"/>
        </w:rPr>
        <w:t>针管脚，支持</w:t>
      </w:r>
      <w:r w:rsidR="00832EE2">
        <w:rPr>
          <w:rFonts w:hint="eastAsia"/>
          <w:sz w:val="20"/>
          <w:szCs w:val="20"/>
        </w:rPr>
        <w:t>SPI/</w:t>
      </w:r>
      <w:r w:rsidRPr="007F50ED">
        <w:rPr>
          <w:rFonts w:hint="eastAsia"/>
          <w:sz w:val="20"/>
          <w:szCs w:val="20"/>
        </w:rPr>
        <w:t>UART</w:t>
      </w:r>
      <w:r w:rsidRPr="007F50ED">
        <w:rPr>
          <w:rFonts w:hint="eastAsia"/>
          <w:sz w:val="20"/>
          <w:szCs w:val="20"/>
        </w:rPr>
        <w:t>接口通过</w:t>
      </w:r>
      <w:r w:rsidRPr="007F50ED">
        <w:rPr>
          <w:rFonts w:hint="eastAsia"/>
          <w:sz w:val="20"/>
          <w:szCs w:val="20"/>
        </w:rPr>
        <w:t xml:space="preserve">Modbus RTU </w:t>
      </w:r>
      <w:r w:rsidRPr="007F50ED">
        <w:rPr>
          <w:rFonts w:hint="eastAsia"/>
          <w:sz w:val="20"/>
          <w:szCs w:val="20"/>
        </w:rPr>
        <w:t>协议集成入用户的主机系统。</w:t>
      </w:r>
      <w:r w:rsidR="008A7556">
        <w:rPr>
          <w:rFonts w:hint="eastAsia"/>
          <w:sz w:val="20"/>
          <w:szCs w:val="20"/>
        </w:rPr>
        <w:t>用户</w:t>
      </w:r>
      <w:r w:rsidR="008A7556">
        <w:rPr>
          <w:rFonts w:hint="eastAsia"/>
          <w:sz w:val="20"/>
          <w:szCs w:val="20"/>
        </w:rPr>
        <w:t>CPU</w:t>
      </w:r>
      <w:r w:rsidRPr="007F50ED">
        <w:rPr>
          <w:rFonts w:hint="eastAsia"/>
          <w:sz w:val="20"/>
          <w:szCs w:val="20"/>
        </w:rPr>
        <w:t>实现</w:t>
      </w:r>
      <w:r w:rsidRPr="007F50ED">
        <w:rPr>
          <w:rFonts w:hint="eastAsia"/>
          <w:sz w:val="20"/>
          <w:szCs w:val="20"/>
        </w:rPr>
        <w:t>Modbus RTU</w:t>
      </w:r>
      <w:r w:rsidRPr="007F50ED">
        <w:rPr>
          <w:rFonts w:hint="eastAsia"/>
          <w:sz w:val="20"/>
          <w:szCs w:val="20"/>
        </w:rPr>
        <w:t>协议与</w:t>
      </w:r>
      <w:proofErr w:type="spellStart"/>
      <w:r w:rsidRPr="007F50ED">
        <w:rPr>
          <w:rFonts w:hint="eastAsia"/>
          <w:sz w:val="20"/>
          <w:szCs w:val="20"/>
        </w:rPr>
        <w:t>netIC</w:t>
      </w:r>
      <w:proofErr w:type="spellEnd"/>
      <w:r w:rsidR="00846F41">
        <w:rPr>
          <w:rFonts w:hint="eastAsia"/>
          <w:sz w:val="20"/>
          <w:szCs w:val="20"/>
        </w:rPr>
        <w:t>模块通讯；</w:t>
      </w:r>
      <w:r w:rsidRPr="007F50ED">
        <w:rPr>
          <w:rFonts w:hint="eastAsia"/>
          <w:sz w:val="20"/>
          <w:szCs w:val="20"/>
        </w:rPr>
        <w:t>29</w:t>
      </w:r>
      <w:r w:rsidRPr="007F50ED">
        <w:rPr>
          <w:rFonts w:hint="eastAsia"/>
          <w:sz w:val="20"/>
          <w:szCs w:val="20"/>
        </w:rPr>
        <w:t>、</w:t>
      </w:r>
      <w:r w:rsidRPr="007F50ED">
        <w:rPr>
          <w:rFonts w:hint="eastAsia"/>
          <w:sz w:val="20"/>
          <w:szCs w:val="20"/>
        </w:rPr>
        <w:t>30</w:t>
      </w:r>
      <w:r w:rsidRPr="007F50ED">
        <w:rPr>
          <w:rFonts w:hint="eastAsia"/>
          <w:sz w:val="20"/>
          <w:szCs w:val="20"/>
        </w:rPr>
        <w:t>、</w:t>
      </w:r>
      <w:r w:rsidRPr="007F50ED">
        <w:rPr>
          <w:rFonts w:hint="eastAsia"/>
          <w:sz w:val="20"/>
          <w:szCs w:val="20"/>
        </w:rPr>
        <w:t>31</w:t>
      </w:r>
      <w:r w:rsidRPr="007F50ED">
        <w:rPr>
          <w:rFonts w:hint="eastAsia"/>
          <w:sz w:val="20"/>
          <w:szCs w:val="20"/>
        </w:rPr>
        <w:t>管脚为串行主机接口，可以与主</w:t>
      </w:r>
      <w:r w:rsidRPr="007F50ED">
        <w:rPr>
          <w:rFonts w:hint="eastAsia"/>
          <w:sz w:val="20"/>
          <w:szCs w:val="20"/>
        </w:rPr>
        <w:t>CPU</w:t>
      </w:r>
      <w:r w:rsidRPr="007F50ED">
        <w:rPr>
          <w:rFonts w:hint="eastAsia"/>
          <w:sz w:val="20"/>
          <w:szCs w:val="20"/>
        </w:rPr>
        <w:t>的</w:t>
      </w:r>
      <w:r w:rsidRPr="007F50ED">
        <w:rPr>
          <w:rFonts w:hint="eastAsia"/>
          <w:sz w:val="20"/>
          <w:szCs w:val="20"/>
        </w:rPr>
        <w:t>UART</w:t>
      </w:r>
      <w:r w:rsidRPr="007F50ED">
        <w:rPr>
          <w:rFonts w:hint="eastAsia"/>
          <w:sz w:val="20"/>
          <w:szCs w:val="20"/>
        </w:rPr>
        <w:t>口直接连接，也可以通过</w:t>
      </w:r>
      <w:r w:rsidRPr="007F50ED">
        <w:rPr>
          <w:rFonts w:hint="eastAsia"/>
          <w:sz w:val="20"/>
          <w:szCs w:val="20"/>
        </w:rPr>
        <w:t>RS485</w:t>
      </w:r>
      <w:r w:rsidRPr="007F50ED">
        <w:rPr>
          <w:rFonts w:hint="eastAsia"/>
          <w:sz w:val="20"/>
          <w:szCs w:val="20"/>
        </w:rPr>
        <w:t>芯片进行连接；</w:t>
      </w:r>
      <w:r w:rsidRPr="007F50ED">
        <w:rPr>
          <w:rFonts w:hint="eastAsia"/>
          <w:sz w:val="20"/>
          <w:szCs w:val="20"/>
        </w:rPr>
        <w:t>13</w:t>
      </w:r>
      <w:r w:rsidRPr="007F50ED">
        <w:rPr>
          <w:rFonts w:hint="eastAsia"/>
          <w:sz w:val="20"/>
          <w:szCs w:val="20"/>
        </w:rPr>
        <w:t>、</w:t>
      </w:r>
      <w:r w:rsidRPr="007F50ED">
        <w:rPr>
          <w:rFonts w:hint="eastAsia"/>
          <w:sz w:val="20"/>
          <w:szCs w:val="20"/>
        </w:rPr>
        <w:t>14</w:t>
      </w:r>
      <w:r w:rsidRPr="007F50ED">
        <w:rPr>
          <w:rFonts w:hint="eastAsia"/>
          <w:sz w:val="20"/>
          <w:szCs w:val="20"/>
        </w:rPr>
        <w:t>、</w:t>
      </w:r>
      <w:r w:rsidRPr="007F50ED">
        <w:rPr>
          <w:rFonts w:hint="eastAsia"/>
          <w:sz w:val="20"/>
          <w:szCs w:val="20"/>
        </w:rPr>
        <w:t>19</w:t>
      </w:r>
      <w:r w:rsidRPr="007F50ED">
        <w:rPr>
          <w:rFonts w:hint="eastAsia"/>
          <w:sz w:val="20"/>
          <w:szCs w:val="20"/>
        </w:rPr>
        <w:t>管脚为</w:t>
      </w:r>
      <w:proofErr w:type="spellStart"/>
      <w:r w:rsidRPr="007F50ED">
        <w:rPr>
          <w:rFonts w:hint="eastAsia"/>
          <w:sz w:val="20"/>
          <w:szCs w:val="20"/>
        </w:rPr>
        <w:t>CANopen</w:t>
      </w:r>
      <w:proofErr w:type="spellEnd"/>
      <w:r w:rsidRPr="007F50ED">
        <w:rPr>
          <w:rFonts w:hint="eastAsia"/>
          <w:sz w:val="20"/>
          <w:szCs w:val="20"/>
        </w:rPr>
        <w:t>总线接口；</w:t>
      </w:r>
      <w:r w:rsidRPr="007F50ED">
        <w:rPr>
          <w:rFonts w:hint="eastAsia"/>
          <w:sz w:val="20"/>
          <w:szCs w:val="20"/>
        </w:rPr>
        <w:t>27</w:t>
      </w:r>
      <w:r w:rsidRPr="007F50ED">
        <w:rPr>
          <w:rFonts w:hint="eastAsia"/>
          <w:sz w:val="20"/>
          <w:szCs w:val="20"/>
        </w:rPr>
        <w:t>、</w:t>
      </w:r>
      <w:r w:rsidRPr="007F50ED">
        <w:rPr>
          <w:rFonts w:hint="eastAsia"/>
          <w:sz w:val="20"/>
          <w:szCs w:val="20"/>
        </w:rPr>
        <w:t>28</w:t>
      </w:r>
      <w:r w:rsidRPr="007F50ED">
        <w:rPr>
          <w:rFonts w:hint="eastAsia"/>
          <w:sz w:val="20"/>
          <w:szCs w:val="20"/>
        </w:rPr>
        <w:t>管脚为诊断接口，连接</w:t>
      </w:r>
      <w:r w:rsidRPr="007F50ED">
        <w:rPr>
          <w:rFonts w:hint="eastAsia"/>
          <w:sz w:val="20"/>
          <w:szCs w:val="20"/>
        </w:rPr>
        <w:t>PC</w:t>
      </w:r>
      <w:r w:rsidRPr="007F50ED">
        <w:rPr>
          <w:rFonts w:hint="eastAsia"/>
          <w:sz w:val="20"/>
          <w:szCs w:val="20"/>
        </w:rPr>
        <w:t>，</w:t>
      </w:r>
      <w:r w:rsidR="00DD4B0A">
        <w:rPr>
          <w:rFonts w:hint="eastAsia"/>
          <w:sz w:val="20"/>
          <w:szCs w:val="20"/>
        </w:rPr>
        <w:t>通过上位配置软件</w:t>
      </w:r>
      <w:r w:rsidR="004D3E27">
        <w:rPr>
          <w:rFonts w:hint="eastAsia"/>
          <w:sz w:val="20"/>
          <w:szCs w:val="20"/>
        </w:rPr>
        <w:t>进行模块参数</w:t>
      </w:r>
      <w:r w:rsidRPr="007F50ED">
        <w:rPr>
          <w:rFonts w:hint="eastAsia"/>
          <w:sz w:val="20"/>
          <w:szCs w:val="20"/>
        </w:rPr>
        <w:t>配置</w:t>
      </w:r>
      <w:r w:rsidR="004D3E27">
        <w:rPr>
          <w:rFonts w:hint="eastAsia"/>
          <w:sz w:val="20"/>
          <w:szCs w:val="20"/>
        </w:rPr>
        <w:t>和</w:t>
      </w:r>
      <w:r w:rsidRPr="007F50ED">
        <w:rPr>
          <w:rFonts w:hint="eastAsia"/>
          <w:sz w:val="20"/>
          <w:szCs w:val="20"/>
        </w:rPr>
        <w:t>固件升级；</w:t>
      </w:r>
      <w:r w:rsidRPr="007F50ED">
        <w:rPr>
          <w:rFonts w:hint="eastAsia"/>
          <w:sz w:val="20"/>
          <w:szCs w:val="20"/>
        </w:rPr>
        <w:t>3</w:t>
      </w:r>
      <w:r w:rsidRPr="007F50ED">
        <w:rPr>
          <w:rFonts w:hint="eastAsia"/>
          <w:sz w:val="20"/>
          <w:szCs w:val="20"/>
        </w:rPr>
        <w:t>、</w:t>
      </w:r>
      <w:r w:rsidRPr="007F50ED">
        <w:rPr>
          <w:rFonts w:hint="eastAsia"/>
          <w:sz w:val="20"/>
          <w:szCs w:val="20"/>
        </w:rPr>
        <w:t>4</w:t>
      </w:r>
      <w:r w:rsidRPr="007F50ED">
        <w:rPr>
          <w:rFonts w:hint="eastAsia"/>
          <w:sz w:val="20"/>
          <w:szCs w:val="20"/>
        </w:rPr>
        <w:t>、</w:t>
      </w:r>
      <w:r w:rsidRPr="007F50ED">
        <w:rPr>
          <w:rFonts w:hint="eastAsia"/>
          <w:sz w:val="20"/>
          <w:szCs w:val="20"/>
        </w:rPr>
        <w:t>5</w:t>
      </w:r>
      <w:r w:rsidRPr="007F50ED">
        <w:rPr>
          <w:rFonts w:hint="eastAsia"/>
          <w:sz w:val="20"/>
          <w:szCs w:val="20"/>
        </w:rPr>
        <w:t>、</w:t>
      </w:r>
      <w:r w:rsidRPr="007F50ED">
        <w:rPr>
          <w:rFonts w:hint="eastAsia"/>
          <w:sz w:val="20"/>
          <w:szCs w:val="20"/>
        </w:rPr>
        <w:t>6</w:t>
      </w:r>
      <w:r w:rsidRPr="007F50ED">
        <w:rPr>
          <w:rFonts w:hint="eastAsia"/>
          <w:sz w:val="20"/>
          <w:szCs w:val="20"/>
        </w:rPr>
        <w:t>、</w:t>
      </w:r>
      <w:r w:rsidRPr="007F50ED">
        <w:rPr>
          <w:rFonts w:hint="eastAsia"/>
          <w:sz w:val="20"/>
          <w:szCs w:val="20"/>
        </w:rPr>
        <w:t>7</w:t>
      </w:r>
      <w:r w:rsidRPr="007F50ED">
        <w:rPr>
          <w:rFonts w:hint="eastAsia"/>
          <w:sz w:val="20"/>
          <w:szCs w:val="20"/>
        </w:rPr>
        <w:t>管脚为串行移位寄存器接口，用于连接外部开关量或模拟量信号</w:t>
      </w:r>
      <w:r w:rsidR="0039083B">
        <w:rPr>
          <w:rFonts w:hint="eastAsia"/>
          <w:sz w:val="20"/>
          <w:szCs w:val="20"/>
        </w:rPr>
        <w:t>(</w:t>
      </w:r>
      <w:r w:rsidR="0039083B">
        <w:rPr>
          <w:rFonts w:hint="eastAsia"/>
          <w:sz w:val="20"/>
          <w:szCs w:val="20"/>
        </w:rPr>
        <w:t>暂时未用到</w:t>
      </w:r>
      <w:r w:rsidR="0039083B">
        <w:rPr>
          <w:rFonts w:hint="eastAsia"/>
          <w:sz w:val="20"/>
          <w:szCs w:val="20"/>
        </w:rPr>
        <w:t>)</w:t>
      </w:r>
      <w:r w:rsidR="00CE00F6">
        <w:rPr>
          <w:rFonts w:hint="eastAsia"/>
          <w:sz w:val="20"/>
          <w:szCs w:val="20"/>
        </w:rPr>
        <w:t>；</w:t>
      </w:r>
      <w:r w:rsidR="00CE00F6">
        <w:rPr>
          <w:rFonts w:hint="eastAsia"/>
          <w:sz w:val="20"/>
          <w:szCs w:val="20"/>
        </w:rPr>
        <w:t>10</w:t>
      </w:r>
      <w:r w:rsidR="00CE00F6">
        <w:rPr>
          <w:rFonts w:hint="eastAsia"/>
          <w:sz w:val="20"/>
          <w:szCs w:val="20"/>
        </w:rPr>
        <w:t>、</w:t>
      </w:r>
      <w:r w:rsidR="00CE00F6">
        <w:rPr>
          <w:rFonts w:hint="eastAsia"/>
          <w:sz w:val="20"/>
          <w:szCs w:val="20"/>
        </w:rPr>
        <w:t>23</w:t>
      </w:r>
      <w:r w:rsidR="00CE00F6">
        <w:rPr>
          <w:rFonts w:hint="eastAsia"/>
          <w:sz w:val="20"/>
          <w:szCs w:val="20"/>
        </w:rPr>
        <w:t>、</w:t>
      </w:r>
      <w:r w:rsidR="00CE00F6">
        <w:rPr>
          <w:rFonts w:hint="eastAsia"/>
          <w:sz w:val="20"/>
          <w:szCs w:val="20"/>
        </w:rPr>
        <w:t>25</w:t>
      </w:r>
      <w:r w:rsidR="00CE00F6">
        <w:rPr>
          <w:rFonts w:hint="eastAsia"/>
          <w:sz w:val="20"/>
          <w:szCs w:val="20"/>
        </w:rPr>
        <w:t>为ＬＥＤ接口，用来显示模块状态；</w:t>
      </w:r>
    </w:p>
    <w:p w:rsidR="0004179B" w:rsidRDefault="00F9020C" w:rsidP="007F50ED">
      <w:pPr>
        <w:jc w:val="center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lastRenderedPageBreak/>
        <w:drawing>
          <wp:inline distT="0" distB="0" distL="0" distR="0">
            <wp:extent cx="5486400" cy="3752850"/>
            <wp:effectExtent l="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860" w:rsidRDefault="00C73860" w:rsidP="007F50ED">
      <w:pPr>
        <w:jc w:val="center"/>
      </w:pPr>
    </w:p>
    <w:p w:rsidR="006F558C" w:rsidRDefault="0004179B" w:rsidP="006F558C">
      <w:pPr>
        <w:pStyle w:val="1"/>
      </w:pPr>
      <w:bookmarkStart w:id="5" w:name="_Toc365708916"/>
      <w:r>
        <w:rPr>
          <w:rFonts w:hint="eastAsia"/>
        </w:rPr>
        <w:t>软件开发</w:t>
      </w:r>
      <w:bookmarkEnd w:id="5"/>
    </w:p>
    <w:p w:rsidR="001D335A" w:rsidRDefault="001D335A" w:rsidP="001D335A">
      <w:pPr>
        <w:pStyle w:val="2"/>
      </w:pPr>
      <w:r>
        <w:rPr>
          <w:rFonts w:hint="eastAsia"/>
        </w:rPr>
        <w:t xml:space="preserve"> </w:t>
      </w:r>
      <w:bookmarkStart w:id="6" w:name="_Toc365708917"/>
      <w:r>
        <w:rPr>
          <w:rFonts w:hint="eastAsia"/>
        </w:rPr>
        <w:t>Modbus</w:t>
      </w:r>
      <w:r>
        <w:rPr>
          <w:rFonts w:hint="eastAsia"/>
        </w:rPr>
        <w:t>协议</w:t>
      </w:r>
      <w:bookmarkEnd w:id="6"/>
    </w:p>
    <w:p w:rsidR="001D335A" w:rsidRDefault="001D335A" w:rsidP="0098446A">
      <w:pPr>
        <w:spacing w:line="360" w:lineRule="auto"/>
        <w:ind w:firstLine="420"/>
      </w:pPr>
      <w:proofErr w:type="spellStart"/>
      <w:r>
        <w:rPr>
          <w:rFonts w:hint="eastAsia"/>
        </w:rPr>
        <w:t>NetIC</w:t>
      </w:r>
      <w:proofErr w:type="spellEnd"/>
      <w:r>
        <w:rPr>
          <w:rFonts w:hint="eastAsia"/>
        </w:rPr>
        <w:t>采用</w:t>
      </w:r>
      <w:r>
        <w:rPr>
          <w:rFonts w:hint="eastAsia"/>
        </w:rPr>
        <w:t>Modbus</w:t>
      </w:r>
      <w:r>
        <w:rPr>
          <w:rFonts w:hint="eastAsia"/>
        </w:rPr>
        <w:t>协议与主机进行通讯，模块可配置为</w:t>
      </w:r>
      <w:r w:rsidR="003C64C1">
        <w:rPr>
          <w:rFonts w:hint="eastAsia"/>
        </w:rPr>
        <w:t>Master</w:t>
      </w:r>
      <w:r>
        <w:rPr>
          <w:rFonts w:hint="eastAsia"/>
        </w:rPr>
        <w:t>或</w:t>
      </w:r>
      <w:r w:rsidR="003C64C1">
        <w:rPr>
          <w:rFonts w:hint="eastAsia"/>
        </w:rPr>
        <w:t>Slave</w:t>
      </w:r>
      <w:r>
        <w:rPr>
          <w:rFonts w:hint="eastAsia"/>
        </w:rPr>
        <w:t>模式。</w:t>
      </w:r>
    </w:p>
    <w:p w:rsidR="0098446A" w:rsidRDefault="0098446A" w:rsidP="0098446A">
      <w:pPr>
        <w:spacing w:line="360" w:lineRule="auto"/>
        <w:ind w:firstLine="420"/>
      </w:pPr>
      <w:r>
        <w:rPr>
          <w:rFonts w:hint="eastAsia"/>
        </w:rPr>
        <w:t>目前作为</w:t>
      </w:r>
      <w:r>
        <w:rPr>
          <w:rFonts w:hint="eastAsia"/>
        </w:rPr>
        <w:t>Modbus</w:t>
      </w:r>
      <w:r w:rsidR="00437A7C">
        <w:rPr>
          <w:rFonts w:hint="eastAsia"/>
        </w:rPr>
        <w:t xml:space="preserve"> Master</w:t>
      </w:r>
      <w:r>
        <w:rPr>
          <w:rFonts w:hint="eastAsia"/>
        </w:rPr>
        <w:t>模式</w:t>
      </w:r>
      <w:r w:rsidR="006D2C50">
        <w:rPr>
          <w:rFonts w:hint="eastAsia"/>
        </w:rPr>
        <w:t>；</w:t>
      </w:r>
    </w:p>
    <w:p w:rsidR="001D335A" w:rsidRDefault="00250DDA" w:rsidP="0098446A">
      <w:pPr>
        <w:spacing w:line="360" w:lineRule="auto"/>
      </w:pPr>
      <w:r>
        <w:rPr>
          <w:rFonts w:hint="eastAsia"/>
        </w:rPr>
        <w:tab/>
        <w:t>Modbus</w:t>
      </w:r>
      <w:r>
        <w:rPr>
          <w:rFonts w:hint="eastAsia"/>
        </w:rPr>
        <w:t>是</w:t>
      </w:r>
      <w:r>
        <w:rPr>
          <w:rFonts w:hint="eastAsia"/>
        </w:rPr>
        <w:t>OSI</w:t>
      </w:r>
      <w:r>
        <w:rPr>
          <w:rFonts w:hint="eastAsia"/>
        </w:rPr>
        <w:t>模型第</w:t>
      </w:r>
      <w:r>
        <w:rPr>
          <w:rFonts w:hint="eastAsia"/>
        </w:rPr>
        <w:t>7</w:t>
      </w:r>
      <w:r>
        <w:rPr>
          <w:rFonts w:hint="eastAsia"/>
        </w:rPr>
        <w:t>层上的应用层报文传输协议，它在连接至不同类型的总线或网络设备之间提供客户机</w:t>
      </w:r>
      <w:r>
        <w:rPr>
          <w:rFonts w:hint="eastAsia"/>
        </w:rPr>
        <w:t>/</w:t>
      </w:r>
      <w:r>
        <w:rPr>
          <w:rFonts w:hint="eastAsia"/>
        </w:rPr>
        <w:t>服务器通讯。</w:t>
      </w:r>
    </w:p>
    <w:p w:rsidR="00250DDA" w:rsidRPr="00250DDA" w:rsidRDefault="00250DDA" w:rsidP="0098446A">
      <w:pPr>
        <w:spacing w:line="360" w:lineRule="auto"/>
      </w:pPr>
      <w:r>
        <w:rPr>
          <w:rFonts w:hint="eastAsia"/>
        </w:rPr>
        <w:tab/>
        <w:t>Modbus</w:t>
      </w:r>
      <w:r>
        <w:rPr>
          <w:rFonts w:hint="eastAsia"/>
        </w:rPr>
        <w:t>是一个请求</w:t>
      </w:r>
      <w:r>
        <w:rPr>
          <w:rFonts w:hint="eastAsia"/>
        </w:rPr>
        <w:t>/</w:t>
      </w:r>
      <w:r>
        <w:rPr>
          <w:rFonts w:hint="eastAsia"/>
        </w:rPr>
        <w:t>应答协议，</w:t>
      </w:r>
      <w:r w:rsidR="00963E17">
        <w:rPr>
          <w:rFonts w:hint="eastAsia"/>
        </w:rPr>
        <w:t>使用主</w:t>
      </w:r>
      <w:r w:rsidR="00963E17">
        <w:rPr>
          <w:rFonts w:hint="eastAsia"/>
        </w:rPr>
        <w:t>/</w:t>
      </w:r>
      <w:r w:rsidR="00963E17">
        <w:rPr>
          <w:rFonts w:hint="eastAsia"/>
        </w:rPr>
        <w:t>从技术，即主机启动数据传输，称为查询，从机返回对主机查询的响应，并处理查询所要求的动作，</w:t>
      </w:r>
      <w:r w:rsidR="008E412B">
        <w:rPr>
          <w:rFonts w:hint="eastAsia"/>
        </w:rPr>
        <w:t>Modbus</w:t>
      </w:r>
      <w:r w:rsidR="008E412B">
        <w:rPr>
          <w:rFonts w:hint="eastAsia"/>
        </w:rPr>
        <w:t>报文格式如下所示：</w:t>
      </w:r>
    </w:p>
    <w:p w:rsidR="001D335A" w:rsidRDefault="00F9020C" w:rsidP="00BC73A1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486400" cy="1081405"/>
            <wp:effectExtent l="0" t="0" r="0" b="444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35A" w:rsidRDefault="00BC73A1" w:rsidP="0098446A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主机可对各从机寻址，发出广播信息，从机返回信息作为对查询的响应，从</w:t>
      </w:r>
      <w:proofErr w:type="gramStart"/>
      <w:r>
        <w:rPr>
          <w:rFonts w:hint="eastAsia"/>
        </w:rPr>
        <w:t>机对于</w:t>
      </w:r>
      <w:proofErr w:type="gramEnd"/>
      <w:r>
        <w:rPr>
          <w:rFonts w:hint="eastAsia"/>
        </w:rPr>
        <w:t>主机的广播查询，无响应返回，</w:t>
      </w:r>
      <w:r>
        <w:rPr>
          <w:rFonts w:hint="eastAsia"/>
        </w:rPr>
        <w:t>Modbus</w:t>
      </w:r>
      <w:r>
        <w:rPr>
          <w:rFonts w:hint="eastAsia"/>
        </w:rPr>
        <w:t>根据设备地址，请求功能代码，发送数据，错误校验码，建立主机查询</w:t>
      </w:r>
      <w:r>
        <w:rPr>
          <w:rFonts w:hint="eastAsia"/>
        </w:rPr>
        <w:lastRenderedPageBreak/>
        <w:t>格式，从机的相应信息也用</w:t>
      </w:r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>协议组织，它包括确认动作的代码，返回数据或错误校验码。若在接收信息时出现一个错误或从机不能执行要求的动作时，从机会组织一个错误信息，并向主机发送作为响应。</w:t>
      </w:r>
    </w:p>
    <w:p w:rsidR="002E615B" w:rsidRDefault="002E615B" w:rsidP="002E615B">
      <w:pPr>
        <w:spacing w:line="360" w:lineRule="auto"/>
        <w:ind w:firstLine="142"/>
      </w:pPr>
      <w:r>
        <w:rPr>
          <w:rFonts w:hint="eastAsia"/>
        </w:rPr>
        <w:t>查询响应周期如下：</w:t>
      </w:r>
    </w:p>
    <w:p w:rsidR="001D335A" w:rsidRDefault="00F9020C" w:rsidP="004667F7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814955" cy="2138680"/>
            <wp:effectExtent l="0" t="0" r="4445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35A" w:rsidRDefault="001D335A" w:rsidP="0098446A">
      <w:pPr>
        <w:spacing w:line="360" w:lineRule="auto"/>
      </w:pPr>
    </w:p>
    <w:p w:rsidR="001D335A" w:rsidRDefault="000A0ECE" w:rsidP="00CA71E5">
      <w:pPr>
        <w:spacing w:line="360" w:lineRule="auto"/>
      </w:pPr>
      <w:r>
        <w:rPr>
          <w:rFonts w:hint="eastAsia"/>
        </w:rPr>
        <w:t>查询：</w:t>
      </w:r>
    </w:p>
    <w:p w:rsidR="000A0ECE" w:rsidRDefault="00361FE6" w:rsidP="00CA71E5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查询中的功能代码为被寻址的从机设备应执行的动作类型，数据字节中包含从机须执行功能的各附加信息，如功能代码</w:t>
      </w:r>
      <w:r>
        <w:rPr>
          <w:rFonts w:hint="eastAsia"/>
        </w:rPr>
        <w:t>03</w:t>
      </w:r>
      <w:r>
        <w:rPr>
          <w:rFonts w:hint="eastAsia"/>
        </w:rPr>
        <w:t>将查询从机，并</w:t>
      </w:r>
      <w:proofErr w:type="gramStart"/>
      <w:r>
        <w:rPr>
          <w:rFonts w:hint="eastAsia"/>
        </w:rPr>
        <w:t>读保持</w:t>
      </w:r>
      <w:proofErr w:type="gramEnd"/>
      <w:r>
        <w:rPr>
          <w:rFonts w:hint="eastAsia"/>
        </w:rPr>
        <w:t>寄存器。并用寄存器的内容作为响应。该数据区必须含有告之从机读取寄存器的起始地址及数量，错误校验区的一些信息，为从机提供一种校验方法，以保证信息内容的完整性。</w:t>
      </w:r>
      <w:r w:rsidR="00041D1D">
        <w:rPr>
          <w:rFonts w:hint="eastAsia"/>
        </w:rPr>
        <w:tab/>
      </w:r>
    </w:p>
    <w:p w:rsidR="000A0ECE" w:rsidRDefault="000A0ECE" w:rsidP="00CA71E5">
      <w:pPr>
        <w:spacing w:line="360" w:lineRule="auto"/>
      </w:pPr>
    </w:p>
    <w:p w:rsidR="000A0ECE" w:rsidRDefault="000A0ECE" w:rsidP="00CA71E5">
      <w:pPr>
        <w:spacing w:line="360" w:lineRule="auto"/>
      </w:pPr>
      <w:r>
        <w:rPr>
          <w:rFonts w:hint="eastAsia"/>
        </w:rPr>
        <w:t>响应：</w:t>
      </w:r>
    </w:p>
    <w:p w:rsidR="000A0ECE" w:rsidRDefault="006565CA" w:rsidP="00CA71E5">
      <w:pPr>
        <w:spacing w:line="360" w:lineRule="auto"/>
      </w:pPr>
      <w:r>
        <w:rPr>
          <w:rFonts w:hint="eastAsia"/>
        </w:rPr>
        <w:tab/>
      </w:r>
      <w:r w:rsidR="00361FE6">
        <w:rPr>
          <w:rFonts w:hint="eastAsia"/>
        </w:rPr>
        <w:t>从</w:t>
      </w:r>
      <w:proofErr w:type="gramStart"/>
      <w:r w:rsidR="00361FE6">
        <w:rPr>
          <w:rFonts w:hint="eastAsia"/>
        </w:rPr>
        <w:t>机正常响应</w:t>
      </w:r>
      <w:proofErr w:type="gramEnd"/>
      <w:r w:rsidR="00361FE6">
        <w:rPr>
          <w:rFonts w:hint="eastAsia"/>
        </w:rPr>
        <w:t>时，响应功能码是查询功能码的应答，数据字节包含从机采集的数据，如寄存器值或状态，如出现错误，则修改功能码，指明错误响应，并在数据字节中含有一个代码，来说明错误，错误检查区允许主机确认有效的信息内容。</w:t>
      </w:r>
    </w:p>
    <w:p w:rsidR="00361FE6" w:rsidRPr="001D335A" w:rsidRDefault="00361FE6" w:rsidP="0098446A">
      <w:pPr>
        <w:spacing w:line="360" w:lineRule="auto"/>
      </w:pPr>
    </w:p>
    <w:p w:rsidR="00D565A7" w:rsidRDefault="00B27984" w:rsidP="00B27984">
      <w:pPr>
        <w:pStyle w:val="2"/>
      </w:pPr>
      <w:bookmarkStart w:id="7" w:name="_Toc365708918"/>
      <w:r>
        <w:rPr>
          <w:rFonts w:hint="eastAsia"/>
        </w:rPr>
        <w:t>软件配置</w:t>
      </w:r>
      <w:bookmarkEnd w:id="7"/>
    </w:p>
    <w:p w:rsidR="00157443" w:rsidRPr="00157443" w:rsidRDefault="00157443" w:rsidP="002A7AF5">
      <w:pPr>
        <w:spacing w:line="360" w:lineRule="auto"/>
        <w:ind w:firstLine="420"/>
      </w:pPr>
      <w:r>
        <w:rPr>
          <w:rFonts w:hint="eastAsia"/>
        </w:rPr>
        <w:t>将</w:t>
      </w:r>
      <w:proofErr w:type="spellStart"/>
      <w:r>
        <w:rPr>
          <w:rFonts w:hint="eastAsia"/>
        </w:rPr>
        <w:t>NetIC</w:t>
      </w:r>
      <w:proofErr w:type="spellEnd"/>
      <w:r>
        <w:rPr>
          <w:rFonts w:hint="eastAsia"/>
        </w:rPr>
        <w:t>模块的</w:t>
      </w:r>
      <w:r>
        <w:rPr>
          <w:rFonts w:hint="eastAsia"/>
        </w:rPr>
        <w:t>Diagnostic</w:t>
      </w:r>
      <w:r>
        <w:rPr>
          <w:rFonts w:hint="eastAsia"/>
        </w:rPr>
        <w:t>接口与</w:t>
      </w:r>
      <w:r>
        <w:rPr>
          <w:rFonts w:hint="eastAsia"/>
        </w:rPr>
        <w:t>PC</w:t>
      </w:r>
      <w:r>
        <w:rPr>
          <w:rFonts w:hint="eastAsia"/>
        </w:rPr>
        <w:t>通过串口相连，打开</w:t>
      </w:r>
      <w:proofErr w:type="spellStart"/>
      <w:r w:rsidRPr="00157443">
        <w:t>netX</w:t>
      </w:r>
      <w:proofErr w:type="spellEnd"/>
      <w:r w:rsidRPr="00157443">
        <w:t xml:space="preserve"> Configuration Tool</w:t>
      </w:r>
      <w:r>
        <w:rPr>
          <w:rFonts w:hint="eastAsia"/>
        </w:rPr>
        <w:t>配置软件，界面如下：</w:t>
      </w:r>
    </w:p>
    <w:p w:rsidR="003A250D" w:rsidRDefault="00F9020C" w:rsidP="00157443">
      <w:pPr>
        <w:jc w:val="center"/>
      </w:pPr>
      <w:r>
        <w:rPr>
          <w:noProof/>
        </w:rPr>
        <w:lastRenderedPageBreak/>
        <w:drawing>
          <wp:inline distT="0" distB="0" distL="0" distR="0">
            <wp:extent cx="5486400" cy="4317365"/>
            <wp:effectExtent l="0" t="0" r="0" b="698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50D" w:rsidRPr="003A250D" w:rsidRDefault="003A250D" w:rsidP="00E12437">
      <w:pPr>
        <w:spacing w:line="360" w:lineRule="auto"/>
      </w:pPr>
    </w:p>
    <w:p w:rsidR="00E12437" w:rsidRDefault="00E12437" w:rsidP="00E1243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可配置的内容包括：</w:t>
      </w:r>
      <w:proofErr w:type="spellStart"/>
      <w:r>
        <w:rPr>
          <w:rFonts w:hint="eastAsia"/>
        </w:rPr>
        <w:t>Canopen</w:t>
      </w:r>
      <w:proofErr w:type="spellEnd"/>
      <w:r>
        <w:rPr>
          <w:rFonts w:hint="eastAsia"/>
        </w:rPr>
        <w:t xml:space="preserve"> Node ID</w:t>
      </w:r>
      <w:r>
        <w:rPr>
          <w:rFonts w:hint="eastAsia"/>
        </w:rPr>
        <w:t>、</w:t>
      </w:r>
      <w:r>
        <w:rPr>
          <w:rFonts w:hint="eastAsia"/>
        </w:rPr>
        <w:t xml:space="preserve">Can </w:t>
      </w:r>
      <w:proofErr w:type="spellStart"/>
      <w:r>
        <w:rPr>
          <w:rFonts w:hint="eastAsia"/>
        </w:rPr>
        <w:t>Baudrate</w:t>
      </w:r>
      <w:proofErr w:type="spellEnd"/>
      <w:r>
        <w:rPr>
          <w:rFonts w:hint="eastAsia"/>
        </w:rPr>
        <w:t>、</w:t>
      </w:r>
      <w:r>
        <w:rPr>
          <w:rFonts w:hint="eastAsia"/>
        </w:rPr>
        <w:t>Modbus RTU</w:t>
      </w:r>
      <w:r>
        <w:rPr>
          <w:rFonts w:hint="eastAsia"/>
        </w:rPr>
        <w:t>参数等；</w:t>
      </w:r>
    </w:p>
    <w:p w:rsidR="00E73160" w:rsidRDefault="00227B3B" w:rsidP="00E12437">
      <w:pPr>
        <w:spacing w:line="360" w:lineRule="auto"/>
      </w:pPr>
      <w:r>
        <w:rPr>
          <w:rFonts w:hint="eastAsia"/>
        </w:rPr>
        <w:t>具体配置方法见</w:t>
      </w:r>
    </w:p>
    <w:p w:rsidR="00E73160" w:rsidRDefault="00227B3B" w:rsidP="00E12437">
      <w:pPr>
        <w:spacing w:line="360" w:lineRule="auto"/>
      </w:pPr>
      <w:r>
        <w:rPr>
          <w:rFonts w:hint="eastAsia"/>
        </w:rPr>
        <w:t>《</w:t>
      </w:r>
      <w:proofErr w:type="spellStart"/>
      <w:r w:rsidRPr="00227B3B">
        <w:rPr>
          <w:rFonts w:hint="eastAsia"/>
        </w:rPr>
        <w:t>netIC</w:t>
      </w:r>
      <w:proofErr w:type="spellEnd"/>
      <w:r w:rsidRPr="00227B3B">
        <w:rPr>
          <w:rFonts w:hint="eastAsia"/>
        </w:rPr>
        <w:t xml:space="preserve"> Configuration by </w:t>
      </w:r>
      <w:proofErr w:type="spellStart"/>
      <w:r w:rsidRPr="00227B3B">
        <w:rPr>
          <w:rFonts w:hint="eastAsia"/>
        </w:rPr>
        <w:t>netX</w:t>
      </w:r>
      <w:proofErr w:type="spellEnd"/>
      <w:r w:rsidRPr="00227B3B">
        <w:rPr>
          <w:rFonts w:hint="eastAsia"/>
        </w:rPr>
        <w:t xml:space="preserve"> Configuration Tool OI 09 EN.pdf</w:t>
      </w:r>
      <w:r>
        <w:rPr>
          <w:rFonts w:hint="eastAsia"/>
        </w:rPr>
        <w:t>》</w:t>
      </w:r>
    </w:p>
    <w:p w:rsidR="00B27984" w:rsidRDefault="00191A5B" w:rsidP="00E12437">
      <w:pPr>
        <w:spacing w:line="360" w:lineRule="auto"/>
      </w:pPr>
      <w:r>
        <w:rPr>
          <w:rFonts w:hint="eastAsia"/>
        </w:rPr>
        <w:t>《</w:t>
      </w:r>
      <w:proofErr w:type="spellStart"/>
      <w:r w:rsidRPr="00191A5B">
        <w:rPr>
          <w:rFonts w:hint="eastAsia"/>
        </w:rPr>
        <w:t>Canopen</w:t>
      </w:r>
      <w:proofErr w:type="spellEnd"/>
      <w:r w:rsidRPr="00191A5B">
        <w:rPr>
          <w:rFonts w:hint="eastAsia"/>
        </w:rPr>
        <w:t>从站</w:t>
      </w:r>
      <w:proofErr w:type="spellStart"/>
      <w:r w:rsidRPr="00191A5B">
        <w:rPr>
          <w:rFonts w:hint="eastAsia"/>
        </w:rPr>
        <w:t>NetIC</w:t>
      </w:r>
      <w:proofErr w:type="spellEnd"/>
      <w:r w:rsidRPr="00191A5B">
        <w:rPr>
          <w:rFonts w:hint="eastAsia"/>
        </w:rPr>
        <w:t>配置流程</w:t>
      </w:r>
      <w:r w:rsidRPr="00191A5B">
        <w:rPr>
          <w:rFonts w:hint="eastAsia"/>
        </w:rPr>
        <w:t>.doc</w:t>
      </w:r>
      <w:r>
        <w:rPr>
          <w:rFonts w:hint="eastAsia"/>
        </w:rPr>
        <w:t>》</w:t>
      </w:r>
      <w:r w:rsidR="00AB23F3">
        <w:rPr>
          <w:rFonts w:hint="eastAsia"/>
        </w:rPr>
        <w:t>。</w:t>
      </w:r>
    </w:p>
    <w:p w:rsidR="00B27984" w:rsidRPr="00B27984" w:rsidRDefault="00B27984" w:rsidP="00B27984"/>
    <w:p w:rsidR="00B27984" w:rsidRPr="00B27984" w:rsidRDefault="00D25B07" w:rsidP="00B27984">
      <w:pPr>
        <w:pStyle w:val="2"/>
      </w:pPr>
      <w:r>
        <w:rPr>
          <w:rFonts w:hint="eastAsia"/>
        </w:rPr>
        <w:t xml:space="preserve"> </w:t>
      </w:r>
      <w:bookmarkStart w:id="8" w:name="_Toc365708919"/>
      <w:r>
        <w:rPr>
          <w:rFonts w:hint="eastAsia"/>
        </w:rPr>
        <w:t>Memory Map</w:t>
      </w:r>
      <w:bookmarkEnd w:id="8"/>
    </w:p>
    <w:p w:rsidR="00D565A7" w:rsidRDefault="006F558C" w:rsidP="00695900">
      <w:pPr>
        <w:pStyle w:val="a8"/>
        <w:spacing w:line="360" w:lineRule="auto"/>
        <w:ind w:firstLineChars="0" w:firstLine="0"/>
      </w:pPr>
      <w:proofErr w:type="spellStart"/>
      <w:r>
        <w:rPr>
          <w:rFonts w:hint="eastAsia"/>
        </w:rPr>
        <w:t>NetIC</w:t>
      </w:r>
      <w:proofErr w:type="spellEnd"/>
      <w:r>
        <w:rPr>
          <w:rFonts w:hint="eastAsia"/>
        </w:rPr>
        <w:t>模块内存</w:t>
      </w:r>
      <w:r w:rsidR="00E45077">
        <w:rPr>
          <w:rFonts w:hint="eastAsia"/>
        </w:rPr>
        <w:t>寄存器</w:t>
      </w:r>
      <w:r w:rsidR="00E45077">
        <w:rPr>
          <w:rFonts w:hint="eastAsia"/>
        </w:rPr>
        <w:t>map</w:t>
      </w:r>
      <w:r>
        <w:rPr>
          <w:rFonts w:hint="eastAsia"/>
        </w:rPr>
        <w:t>如下</w:t>
      </w:r>
      <w:r w:rsidR="00FB0CB3">
        <w:rPr>
          <w:rFonts w:hint="eastAsia"/>
        </w:rPr>
        <w:t>图</w:t>
      </w:r>
      <w:r>
        <w:rPr>
          <w:rFonts w:hint="eastAsia"/>
        </w:rPr>
        <w:t>所示</w:t>
      </w:r>
      <w:r w:rsidR="007D2ED0">
        <w:rPr>
          <w:rFonts w:hint="eastAsia"/>
        </w:rPr>
        <w:t>：</w:t>
      </w:r>
    </w:p>
    <w:p w:rsidR="007D2ED0" w:rsidRDefault="00F9020C" w:rsidP="00C26C94">
      <w:pPr>
        <w:pStyle w:val="a8"/>
        <w:spacing w:line="360" w:lineRule="auto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3466465" cy="5240020"/>
            <wp:effectExtent l="0" t="0" r="63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524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58C" w:rsidRDefault="00612640" w:rsidP="00C26C94">
      <w:pPr>
        <w:pStyle w:val="a8"/>
        <w:spacing w:line="360" w:lineRule="auto"/>
        <w:ind w:firstLineChars="0" w:firstLine="0"/>
      </w:pPr>
      <w:r>
        <w:rPr>
          <w:rFonts w:hint="eastAsia"/>
        </w:rPr>
        <w:tab/>
      </w:r>
      <w:r w:rsidR="00AC0CED">
        <w:rPr>
          <w:rFonts w:hint="eastAsia"/>
        </w:rPr>
        <w:t>该寄存器区域具有固定的结构，分为几个不用的数据区域：</w:t>
      </w:r>
      <w:r w:rsidR="00AC0CED">
        <w:rPr>
          <w:rFonts w:hint="eastAsia"/>
        </w:rPr>
        <w:t>Cyclic Input Data</w:t>
      </w:r>
      <w:r w:rsidR="00AC0CED">
        <w:rPr>
          <w:rFonts w:hint="eastAsia"/>
        </w:rPr>
        <w:t>、</w:t>
      </w:r>
      <w:r w:rsidR="00AC0CED">
        <w:rPr>
          <w:rFonts w:hint="eastAsia"/>
        </w:rPr>
        <w:t>Cyclic Output Data</w:t>
      </w:r>
      <w:r w:rsidR="00AC0CED">
        <w:rPr>
          <w:rFonts w:hint="eastAsia"/>
        </w:rPr>
        <w:t>、</w:t>
      </w:r>
      <w:r w:rsidR="00AC0CED">
        <w:rPr>
          <w:rFonts w:hint="eastAsia"/>
        </w:rPr>
        <w:t>Acyclic Data(Send mailbox</w:t>
      </w:r>
      <w:r w:rsidR="00AC0CED">
        <w:rPr>
          <w:rFonts w:hint="eastAsia"/>
        </w:rPr>
        <w:t>、</w:t>
      </w:r>
      <w:r w:rsidR="00AC0CED">
        <w:rPr>
          <w:rFonts w:hint="eastAsia"/>
        </w:rPr>
        <w:t>Receive mailbox)</w:t>
      </w:r>
      <w:r w:rsidR="00DC25B1">
        <w:rPr>
          <w:rFonts w:hint="eastAsia"/>
        </w:rPr>
        <w:t>、</w:t>
      </w:r>
      <w:r w:rsidR="00DC25B1">
        <w:rPr>
          <w:rFonts w:hint="eastAsia"/>
        </w:rPr>
        <w:t>the shift registers</w:t>
      </w:r>
      <w:r w:rsidR="00DC25B1">
        <w:rPr>
          <w:rFonts w:hint="eastAsia"/>
        </w:rPr>
        <w:t>、</w:t>
      </w:r>
      <w:r w:rsidR="00DC25B1">
        <w:rPr>
          <w:rFonts w:hint="eastAsia"/>
        </w:rPr>
        <w:t>internal information-</w:t>
      </w:r>
      <w:r w:rsidR="00DC25B1">
        <w:rPr>
          <w:rFonts w:hint="eastAsia"/>
        </w:rPr>
        <w:t>、</w:t>
      </w:r>
      <w:r w:rsidR="00DC25B1">
        <w:rPr>
          <w:rFonts w:hint="eastAsia"/>
        </w:rPr>
        <w:t>configuration-</w:t>
      </w:r>
      <w:r w:rsidR="00DC25B1">
        <w:rPr>
          <w:rFonts w:hint="eastAsia"/>
        </w:rPr>
        <w:t>、</w:t>
      </w:r>
      <w:r w:rsidR="00DC25B1">
        <w:rPr>
          <w:rFonts w:hint="eastAsia"/>
        </w:rPr>
        <w:t>and status structures</w:t>
      </w:r>
      <w:r w:rsidR="00DC25B1">
        <w:rPr>
          <w:rFonts w:hint="eastAsia"/>
        </w:rPr>
        <w:t>；</w:t>
      </w:r>
      <w:r w:rsidR="00D0059D">
        <w:rPr>
          <w:rFonts w:hint="eastAsia"/>
        </w:rPr>
        <w:t>主机通过</w:t>
      </w:r>
      <w:r w:rsidR="00D0059D">
        <w:rPr>
          <w:rFonts w:hint="eastAsia"/>
        </w:rPr>
        <w:t xml:space="preserve">Modbus </w:t>
      </w:r>
      <w:proofErr w:type="spellStart"/>
      <w:r w:rsidR="00D0059D">
        <w:rPr>
          <w:rFonts w:hint="eastAsia"/>
        </w:rPr>
        <w:t>Rtu</w:t>
      </w:r>
      <w:proofErr w:type="spellEnd"/>
      <w:r w:rsidR="00D0059D">
        <w:rPr>
          <w:rFonts w:hint="eastAsia"/>
        </w:rPr>
        <w:t>协议可以读写所有的寄存器内容；</w:t>
      </w:r>
    </w:p>
    <w:p w:rsidR="00B00893" w:rsidRDefault="00B00893" w:rsidP="00C26C94">
      <w:pPr>
        <w:pStyle w:val="a8"/>
        <w:spacing w:line="360" w:lineRule="auto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主机</w:t>
      </w:r>
      <w:r w:rsidR="007C4D02">
        <w:rPr>
          <w:rFonts w:hint="eastAsia"/>
        </w:rPr>
        <w:t>通过</w:t>
      </w:r>
      <w:r>
        <w:rPr>
          <w:rFonts w:hint="eastAsia"/>
        </w:rPr>
        <w:t>对</w:t>
      </w:r>
      <w:r>
        <w:rPr>
          <w:rFonts w:hint="eastAsia"/>
        </w:rPr>
        <w:t>Cyclic Input Data</w:t>
      </w:r>
      <w:r>
        <w:rPr>
          <w:rFonts w:hint="eastAsia"/>
        </w:rPr>
        <w:t>、</w:t>
      </w:r>
      <w:r>
        <w:rPr>
          <w:rFonts w:hint="eastAsia"/>
        </w:rPr>
        <w:t>Cyclic Output Data</w:t>
      </w:r>
      <w:r>
        <w:rPr>
          <w:rFonts w:hint="eastAsia"/>
        </w:rPr>
        <w:t>区域的读写可</w:t>
      </w:r>
      <w:r w:rsidR="007C4D02">
        <w:rPr>
          <w:rFonts w:hint="eastAsia"/>
        </w:rPr>
        <w:t>自动转换为</w:t>
      </w:r>
      <w:r>
        <w:rPr>
          <w:rFonts w:hint="eastAsia"/>
        </w:rPr>
        <w:t>PDO</w:t>
      </w:r>
      <w:r>
        <w:rPr>
          <w:rFonts w:hint="eastAsia"/>
        </w:rPr>
        <w:t>的发送与接收，</w:t>
      </w:r>
      <w:r w:rsidR="00775223">
        <w:rPr>
          <w:rFonts w:hint="eastAsia"/>
        </w:rPr>
        <w:t>主机对</w:t>
      </w:r>
      <w:r w:rsidR="00775223">
        <w:rPr>
          <w:rFonts w:hint="eastAsia"/>
        </w:rPr>
        <w:t xml:space="preserve">Send Mailbox </w:t>
      </w:r>
      <w:r w:rsidR="00775223">
        <w:rPr>
          <w:rFonts w:hint="eastAsia"/>
        </w:rPr>
        <w:t>、</w:t>
      </w:r>
      <w:r w:rsidR="00775223">
        <w:rPr>
          <w:rFonts w:hint="eastAsia"/>
        </w:rPr>
        <w:t xml:space="preserve"> Receive Mailbox</w:t>
      </w:r>
      <w:r w:rsidR="00775223">
        <w:rPr>
          <w:rFonts w:hint="eastAsia"/>
        </w:rPr>
        <w:t>的读写</w:t>
      </w:r>
      <w:r w:rsidR="007C4D02">
        <w:rPr>
          <w:rFonts w:hint="eastAsia"/>
        </w:rPr>
        <w:t>可自动转换为</w:t>
      </w:r>
      <w:r w:rsidR="00775223">
        <w:rPr>
          <w:rFonts w:hint="eastAsia"/>
        </w:rPr>
        <w:t>SDO</w:t>
      </w:r>
      <w:r w:rsidR="00775223">
        <w:rPr>
          <w:rFonts w:hint="eastAsia"/>
        </w:rPr>
        <w:t>的发送与接收；</w:t>
      </w:r>
    </w:p>
    <w:p w:rsidR="00712FBD" w:rsidRDefault="00F04AD1" w:rsidP="00464CDA">
      <w:pPr>
        <w:pStyle w:val="3"/>
      </w:pPr>
      <w:bookmarkStart w:id="9" w:name="_Toc365708920"/>
      <w:r>
        <w:rPr>
          <w:rFonts w:hint="eastAsia"/>
        </w:rPr>
        <w:t>RPDO</w:t>
      </w:r>
      <w:bookmarkEnd w:id="9"/>
    </w:p>
    <w:p w:rsidR="007A3E8D" w:rsidRPr="007A3E8D" w:rsidRDefault="007A3E8D" w:rsidP="007A3E8D">
      <w:pPr>
        <w:pStyle w:val="20"/>
      </w:pPr>
    </w:p>
    <w:p w:rsidR="00712FBD" w:rsidRPr="00DC25B1" w:rsidRDefault="00F9020C" w:rsidP="008A46C3">
      <w:pPr>
        <w:pStyle w:val="a8"/>
        <w:spacing w:line="360" w:lineRule="auto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4937760" cy="1463040"/>
            <wp:effectExtent l="0" t="0" r="0" b="381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640" w:rsidRDefault="00097DC7" w:rsidP="00464CDA">
      <w:pPr>
        <w:pStyle w:val="20"/>
        <w:spacing w:line="360" w:lineRule="auto"/>
      </w:pPr>
      <w:r>
        <w:rPr>
          <w:rFonts w:hint="eastAsia"/>
        </w:rPr>
        <w:t>RPDO</w:t>
      </w:r>
      <w:r>
        <w:rPr>
          <w:rFonts w:hint="eastAsia"/>
        </w:rPr>
        <w:t>通讯机制如上图所示：</w:t>
      </w:r>
    </w:p>
    <w:p w:rsidR="0010384B" w:rsidRDefault="008B6AF6" w:rsidP="00464CDA">
      <w:pPr>
        <w:pStyle w:val="20"/>
        <w:spacing w:line="360" w:lineRule="auto"/>
      </w:pPr>
      <w:proofErr w:type="spellStart"/>
      <w:r>
        <w:rPr>
          <w:rFonts w:hint="eastAsia"/>
        </w:rPr>
        <w:t>NetIC</w:t>
      </w:r>
      <w:proofErr w:type="spellEnd"/>
      <w:r>
        <w:rPr>
          <w:rFonts w:hint="eastAsia"/>
        </w:rPr>
        <w:t>接收到</w:t>
      </w:r>
      <w:r>
        <w:rPr>
          <w:rFonts w:hint="eastAsia"/>
        </w:rPr>
        <w:t>PDO</w:t>
      </w:r>
      <w:r>
        <w:rPr>
          <w:rFonts w:hint="eastAsia"/>
        </w:rPr>
        <w:t>后</w:t>
      </w:r>
      <w:r w:rsidR="000A49F1">
        <w:rPr>
          <w:rFonts w:hint="eastAsia"/>
        </w:rPr>
        <w:t>，根据</w:t>
      </w:r>
      <w:r w:rsidR="000A49F1">
        <w:rPr>
          <w:rFonts w:hint="eastAsia"/>
        </w:rPr>
        <w:t>PDO</w:t>
      </w:r>
      <w:r w:rsidR="000A49F1">
        <w:rPr>
          <w:rFonts w:hint="eastAsia"/>
        </w:rPr>
        <w:t>的内容</w:t>
      </w:r>
      <w:r>
        <w:rPr>
          <w:rFonts w:hint="eastAsia"/>
        </w:rPr>
        <w:t>会修改</w:t>
      </w:r>
      <w:r>
        <w:rPr>
          <w:rFonts w:hint="eastAsia"/>
        </w:rPr>
        <w:t>1000</w:t>
      </w:r>
      <w:r>
        <w:rPr>
          <w:rFonts w:hint="eastAsia"/>
        </w:rPr>
        <w:t>之后</w:t>
      </w:r>
      <w:r w:rsidR="000A49F1">
        <w:rPr>
          <w:rFonts w:hint="eastAsia"/>
        </w:rPr>
        <w:t>相应</w:t>
      </w:r>
      <w:r>
        <w:rPr>
          <w:rFonts w:hint="eastAsia"/>
        </w:rPr>
        <w:t>的寄存器，</w:t>
      </w:r>
      <w:proofErr w:type="spellStart"/>
      <w:r w:rsidR="0033001C">
        <w:rPr>
          <w:rFonts w:hint="eastAsia"/>
        </w:rPr>
        <w:t>NetIC</w:t>
      </w:r>
      <w:proofErr w:type="spellEnd"/>
      <w:r w:rsidR="00D15749">
        <w:rPr>
          <w:rFonts w:hint="eastAsia"/>
        </w:rPr>
        <w:t>作为</w:t>
      </w:r>
      <w:r w:rsidR="00D15749">
        <w:rPr>
          <w:rFonts w:hint="eastAsia"/>
        </w:rPr>
        <w:t>Modbus Master</w:t>
      </w:r>
      <w:r w:rsidR="00D15749">
        <w:rPr>
          <w:rFonts w:hint="eastAsia"/>
        </w:rPr>
        <w:t>，</w:t>
      </w:r>
      <w:r w:rsidR="0033001C">
        <w:rPr>
          <w:rFonts w:hint="eastAsia"/>
        </w:rPr>
        <w:t>在接收到该条</w:t>
      </w:r>
      <w:r w:rsidR="0033001C">
        <w:rPr>
          <w:rFonts w:hint="eastAsia"/>
        </w:rPr>
        <w:t>PDO</w:t>
      </w:r>
      <w:r w:rsidR="0033001C">
        <w:rPr>
          <w:rFonts w:hint="eastAsia"/>
        </w:rPr>
        <w:t>之后，立即发送</w:t>
      </w:r>
      <w:r w:rsidR="0033001C">
        <w:rPr>
          <w:rFonts w:hint="eastAsia"/>
        </w:rPr>
        <w:t>Modbus</w:t>
      </w:r>
      <w:r w:rsidR="0033001C">
        <w:rPr>
          <w:rFonts w:hint="eastAsia"/>
        </w:rPr>
        <w:t>指令</w:t>
      </w:r>
      <w:r w:rsidR="0010384B">
        <w:rPr>
          <w:rFonts w:hint="eastAsia"/>
        </w:rPr>
        <w:t>到</w:t>
      </w:r>
      <w:r w:rsidR="0033001C">
        <w:rPr>
          <w:rFonts w:hint="eastAsia"/>
        </w:rPr>
        <w:t>Slave</w:t>
      </w:r>
      <w:r w:rsidR="0033001C">
        <w:rPr>
          <w:rFonts w:hint="eastAsia"/>
        </w:rPr>
        <w:t>，</w:t>
      </w:r>
      <w:r w:rsidR="0010384B">
        <w:rPr>
          <w:rFonts w:hint="eastAsia"/>
        </w:rPr>
        <w:t>功能码为</w:t>
      </w:r>
      <w:r w:rsidR="0010384B">
        <w:rPr>
          <w:rFonts w:hint="eastAsia"/>
        </w:rPr>
        <w:t>FC16(</w:t>
      </w:r>
      <w:r w:rsidR="0010384B">
        <w:rPr>
          <w:rFonts w:hint="eastAsia"/>
        </w:rPr>
        <w:t>写寄存器指令</w:t>
      </w:r>
      <w:r w:rsidR="0010384B">
        <w:rPr>
          <w:rFonts w:hint="eastAsia"/>
        </w:rPr>
        <w:t>)</w:t>
      </w:r>
      <w:r w:rsidR="006C73E9">
        <w:rPr>
          <w:rFonts w:hint="eastAsia"/>
        </w:rPr>
        <w:t>，修改</w:t>
      </w:r>
      <w:r w:rsidR="00035732">
        <w:rPr>
          <w:rFonts w:hint="eastAsia"/>
        </w:rPr>
        <w:t>ARM</w:t>
      </w:r>
      <w:r w:rsidR="00035732">
        <w:rPr>
          <w:rFonts w:hint="eastAsia"/>
        </w:rPr>
        <w:t>中</w:t>
      </w:r>
      <w:r w:rsidR="006C73E9">
        <w:rPr>
          <w:rFonts w:hint="eastAsia"/>
        </w:rPr>
        <w:t>相</w:t>
      </w:r>
      <w:r w:rsidR="00035732">
        <w:rPr>
          <w:rFonts w:hint="eastAsia"/>
        </w:rPr>
        <w:t>对</w:t>
      </w:r>
      <w:r w:rsidR="006C73E9">
        <w:rPr>
          <w:rFonts w:hint="eastAsia"/>
        </w:rPr>
        <w:t>应寄存器的值。</w:t>
      </w:r>
    </w:p>
    <w:p w:rsidR="00B03EA0" w:rsidRDefault="00AF301C" w:rsidP="00695900">
      <w:pPr>
        <w:pStyle w:val="a8"/>
        <w:spacing w:line="360" w:lineRule="auto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30621C">
        <w:rPr>
          <w:rFonts w:hint="eastAsia"/>
        </w:rPr>
        <w:t>见：</w:t>
      </w:r>
      <w:r w:rsidR="00897376">
        <w:fldChar w:fldCharType="begin"/>
      </w:r>
      <w:r w:rsidR="00897376">
        <w:instrText xml:space="preserve"> HYPERLINK \l "_</w:instrText>
      </w:r>
      <w:r w:rsidR="00897376">
        <w:instrText>接收到</w:instrText>
      </w:r>
      <w:r w:rsidR="00897376">
        <w:instrText>FC16</w:instrText>
      </w:r>
      <w:r w:rsidR="00897376">
        <w:instrText>指令</w:instrText>
      </w:r>
      <w:r w:rsidR="00897376">
        <w:instrText xml:space="preserve">" </w:instrText>
      </w:r>
      <w:r w:rsidR="00897376">
        <w:fldChar w:fldCharType="separate"/>
      </w:r>
      <w:r w:rsidR="0030621C" w:rsidRPr="0030621C">
        <w:rPr>
          <w:rStyle w:val="a4"/>
          <w:rFonts w:hint="eastAsia"/>
        </w:rPr>
        <w:t xml:space="preserve">3.5.2 </w:t>
      </w:r>
      <w:r w:rsidR="0030621C" w:rsidRPr="0030621C">
        <w:rPr>
          <w:rStyle w:val="a4"/>
          <w:rFonts w:hint="eastAsia"/>
        </w:rPr>
        <w:t>接收到</w:t>
      </w:r>
      <w:r w:rsidR="0030621C" w:rsidRPr="0030621C">
        <w:rPr>
          <w:rStyle w:val="a4"/>
          <w:rFonts w:hint="eastAsia"/>
        </w:rPr>
        <w:t>FC16</w:t>
      </w:r>
      <w:r w:rsidR="0030621C" w:rsidRPr="0030621C">
        <w:rPr>
          <w:rStyle w:val="a4"/>
          <w:rFonts w:hint="eastAsia"/>
        </w:rPr>
        <w:t>指令</w:t>
      </w:r>
      <w:r w:rsidR="0030621C" w:rsidRPr="0030621C">
        <w:rPr>
          <w:rStyle w:val="a4"/>
          <w:rFonts w:hint="eastAsia"/>
        </w:rPr>
        <w:t xml:space="preserve">  </w:t>
      </w:r>
      <w:r w:rsidR="00897376">
        <w:rPr>
          <w:rStyle w:val="a4"/>
        </w:rPr>
        <w:fldChar w:fldCharType="end"/>
      </w:r>
    </w:p>
    <w:p w:rsidR="00A466D2" w:rsidRDefault="00A466D2" w:rsidP="00695900">
      <w:pPr>
        <w:pStyle w:val="a8"/>
        <w:spacing w:line="360" w:lineRule="auto"/>
        <w:ind w:firstLineChars="0" w:firstLine="0"/>
      </w:pPr>
    </w:p>
    <w:p w:rsidR="00A466D2" w:rsidRDefault="00A466D2" w:rsidP="00695900">
      <w:pPr>
        <w:pStyle w:val="a8"/>
        <w:spacing w:line="360" w:lineRule="auto"/>
        <w:ind w:firstLineChars="0" w:firstLine="0"/>
      </w:pPr>
    </w:p>
    <w:p w:rsidR="008A46C3" w:rsidRPr="008A46C3" w:rsidRDefault="007A3E8D" w:rsidP="008A46C3">
      <w:pPr>
        <w:pStyle w:val="3"/>
      </w:pPr>
      <w:bookmarkStart w:id="10" w:name="_TPDO"/>
      <w:bookmarkStart w:id="11" w:name="_Toc365708921"/>
      <w:bookmarkEnd w:id="10"/>
      <w:r>
        <w:rPr>
          <w:rFonts w:hint="eastAsia"/>
        </w:rPr>
        <w:t>TPDO</w:t>
      </w:r>
      <w:bookmarkEnd w:id="11"/>
    </w:p>
    <w:p w:rsidR="007A3E8D" w:rsidRDefault="00F9020C" w:rsidP="008A46C3">
      <w:pPr>
        <w:pStyle w:val="20"/>
        <w:ind w:leftChars="0" w:left="0"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367020" cy="1487170"/>
            <wp:effectExtent l="0" t="0" r="508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708" w:rsidRDefault="00387708" w:rsidP="00464CDA">
      <w:pPr>
        <w:pStyle w:val="20"/>
        <w:spacing w:line="360" w:lineRule="auto"/>
      </w:pPr>
      <w:r>
        <w:rPr>
          <w:rFonts w:hint="eastAsia"/>
        </w:rPr>
        <w:t>由于</w:t>
      </w:r>
      <w:r>
        <w:rPr>
          <w:rFonts w:hint="eastAsia"/>
        </w:rPr>
        <w:t>ARM</w:t>
      </w:r>
      <w:r>
        <w:rPr>
          <w:rFonts w:hint="eastAsia"/>
        </w:rPr>
        <w:t>作为</w:t>
      </w:r>
      <w:r>
        <w:rPr>
          <w:rFonts w:hint="eastAsia"/>
        </w:rPr>
        <w:t>Modbus Slave</w:t>
      </w:r>
      <w:r>
        <w:rPr>
          <w:rFonts w:hint="eastAsia"/>
        </w:rPr>
        <w:t>，不能主动发送指令，所以</w:t>
      </w:r>
      <w:proofErr w:type="spellStart"/>
      <w:r>
        <w:rPr>
          <w:rFonts w:hint="eastAsia"/>
        </w:rPr>
        <w:t>NetIC</w:t>
      </w:r>
      <w:proofErr w:type="spellEnd"/>
      <w:r>
        <w:rPr>
          <w:rFonts w:hint="eastAsia"/>
        </w:rPr>
        <w:t>需要通过</w:t>
      </w:r>
      <w:r>
        <w:rPr>
          <w:rFonts w:hint="eastAsia"/>
        </w:rPr>
        <w:t>Modbus</w:t>
      </w:r>
      <w:r>
        <w:rPr>
          <w:rFonts w:hint="eastAsia"/>
        </w:rPr>
        <w:t>指令（</w:t>
      </w:r>
      <w:r>
        <w:rPr>
          <w:rFonts w:hint="eastAsia"/>
        </w:rPr>
        <w:t>FC03</w:t>
      </w:r>
      <w:r>
        <w:rPr>
          <w:rFonts w:hint="eastAsia"/>
        </w:rPr>
        <w:t>）主动查询</w:t>
      </w:r>
      <w:r>
        <w:rPr>
          <w:rFonts w:hint="eastAsia"/>
        </w:rPr>
        <w:t>ARM</w:t>
      </w:r>
      <w:r>
        <w:rPr>
          <w:rFonts w:hint="eastAsia"/>
        </w:rPr>
        <w:t>中存储的感兴趣的值，查询周期可通过软件设置，当查询</w:t>
      </w:r>
      <w:r w:rsidR="00C9634A">
        <w:rPr>
          <w:rFonts w:hint="eastAsia"/>
        </w:rPr>
        <w:t>到</w:t>
      </w:r>
      <w:r>
        <w:rPr>
          <w:rFonts w:hint="eastAsia"/>
        </w:rPr>
        <w:t>的值发生变化之后，</w:t>
      </w:r>
      <w:proofErr w:type="spellStart"/>
      <w:r>
        <w:rPr>
          <w:rFonts w:hint="eastAsia"/>
        </w:rPr>
        <w:t>NetIC</w:t>
      </w:r>
      <w:proofErr w:type="spellEnd"/>
      <w:r>
        <w:rPr>
          <w:rFonts w:hint="eastAsia"/>
        </w:rPr>
        <w:t>会把该值写到如上图所示相应的寄存器中，并通过</w:t>
      </w:r>
      <w:r>
        <w:rPr>
          <w:rFonts w:hint="eastAsia"/>
        </w:rPr>
        <w:t>TPDO</w:t>
      </w:r>
      <w:r>
        <w:rPr>
          <w:rFonts w:hint="eastAsia"/>
        </w:rPr>
        <w:t>指令发送到</w:t>
      </w:r>
      <w:r>
        <w:rPr>
          <w:rFonts w:hint="eastAsia"/>
        </w:rPr>
        <w:t>Can</w:t>
      </w:r>
      <w:r>
        <w:rPr>
          <w:rFonts w:hint="eastAsia"/>
        </w:rPr>
        <w:t>总线上去；</w:t>
      </w:r>
    </w:p>
    <w:p w:rsidR="008A46C3" w:rsidRDefault="0030621C" w:rsidP="00464CDA">
      <w:pPr>
        <w:pStyle w:val="20"/>
        <w:spacing w:line="360" w:lineRule="auto"/>
      </w:pPr>
      <w:r>
        <w:rPr>
          <w:rFonts w:hint="eastAsia"/>
        </w:rPr>
        <w:t>见：</w:t>
      </w:r>
      <w:hyperlink w:anchor="_接收到FC04_指令" w:history="1">
        <w:r w:rsidRPr="0030621C">
          <w:rPr>
            <w:rStyle w:val="a4"/>
            <w:rFonts w:hint="eastAsia"/>
          </w:rPr>
          <w:t>3.5.1</w:t>
        </w:r>
        <w:r w:rsidRPr="0030621C">
          <w:rPr>
            <w:rStyle w:val="a4"/>
            <w:rFonts w:hint="eastAsia"/>
          </w:rPr>
          <w:t>接收到</w:t>
        </w:r>
        <w:r w:rsidRPr="0030621C">
          <w:rPr>
            <w:rStyle w:val="a4"/>
            <w:rFonts w:hint="eastAsia"/>
          </w:rPr>
          <w:t xml:space="preserve">FC04 </w:t>
        </w:r>
        <w:r w:rsidRPr="0030621C">
          <w:rPr>
            <w:rStyle w:val="a4"/>
            <w:rFonts w:hint="eastAsia"/>
          </w:rPr>
          <w:t>指令</w:t>
        </w:r>
      </w:hyperlink>
    </w:p>
    <w:p w:rsidR="00B03EA0" w:rsidRDefault="00B03EA0" w:rsidP="008A46C3">
      <w:pPr>
        <w:pStyle w:val="20"/>
        <w:ind w:leftChars="0" w:left="0" w:firstLineChars="0" w:firstLine="0"/>
        <w:jc w:val="left"/>
        <w:rPr>
          <w:noProof/>
        </w:rPr>
      </w:pPr>
    </w:p>
    <w:p w:rsidR="00B03EA0" w:rsidRDefault="00395A61" w:rsidP="00395A61">
      <w:pPr>
        <w:pStyle w:val="3"/>
        <w:rPr>
          <w:noProof/>
        </w:rPr>
      </w:pPr>
      <w:bookmarkStart w:id="12" w:name="_Toc365708922"/>
      <w:r>
        <w:rPr>
          <w:rFonts w:hint="eastAsia"/>
          <w:noProof/>
        </w:rPr>
        <w:lastRenderedPageBreak/>
        <w:t>SDO</w:t>
      </w:r>
      <w:bookmarkEnd w:id="12"/>
    </w:p>
    <w:p w:rsidR="00256F61" w:rsidRDefault="00F9020C" w:rsidP="007C4D02">
      <w:pPr>
        <w:pStyle w:val="20"/>
        <w:ind w:leftChars="0" w:left="0" w:firstLineChars="0" w:firstLine="0"/>
        <w:jc w:val="center"/>
      </w:pPr>
      <w:r>
        <w:rPr>
          <w:noProof/>
        </w:rPr>
        <w:drawing>
          <wp:inline distT="0" distB="0" distL="0" distR="0">
            <wp:extent cx="4707255" cy="4468495"/>
            <wp:effectExtent l="0" t="0" r="0" b="825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081" w:rsidRDefault="00B13081" w:rsidP="00464CDA">
      <w:pPr>
        <w:pStyle w:val="20"/>
        <w:spacing w:line="360" w:lineRule="auto"/>
      </w:pPr>
      <w:r>
        <w:rPr>
          <w:rFonts w:hint="eastAsia"/>
        </w:rPr>
        <w:t>SDO</w:t>
      </w:r>
      <w:r>
        <w:rPr>
          <w:rFonts w:hint="eastAsia"/>
        </w:rPr>
        <w:t>通讯机制如上图所示：</w:t>
      </w:r>
    </w:p>
    <w:p w:rsidR="00B13081" w:rsidRDefault="00B13081" w:rsidP="00464CDA">
      <w:pPr>
        <w:pStyle w:val="20"/>
        <w:spacing w:line="360" w:lineRule="auto"/>
      </w:pPr>
      <w:r>
        <w:rPr>
          <w:rFonts w:hint="eastAsia"/>
        </w:rPr>
        <w:t>主机</w:t>
      </w:r>
      <w:r>
        <w:rPr>
          <w:rFonts w:hint="eastAsia"/>
        </w:rPr>
        <w:t>Modbus Master</w:t>
      </w:r>
      <w:r>
        <w:rPr>
          <w:rFonts w:hint="eastAsia"/>
        </w:rPr>
        <w:t>通过</w:t>
      </w:r>
      <w:r>
        <w:rPr>
          <w:rFonts w:hint="eastAsia"/>
        </w:rPr>
        <w:t>FC16</w:t>
      </w:r>
      <w:r>
        <w:rPr>
          <w:rFonts w:hint="eastAsia"/>
        </w:rPr>
        <w:t>或</w:t>
      </w:r>
      <w:r>
        <w:rPr>
          <w:rFonts w:hint="eastAsia"/>
        </w:rPr>
        <w:t>FC23</w:t>
      </w:r>
      <w:r>
        <w:rPr>
          <w:rFonts w:hint="eastAsia"/>
        </w:rPr>
        <w:t>对</w:t>
      </w:r>
      <w:r>
        <w:rPr>
          <w:rFonts w:hint="eastAsia"/>
        </w:rPr>
        <w:t>4000</w:t>
      </w:r>
      <w:r>
        <w:rPr>
          <w:rFonts w:hint="eastAsia"/>
        </w:rPr>
        <w:t>寄存器开始的</w:t>
      </w:r>
      <w:r>
        <w:rPr>
          <w:rFonts w:hint="eastAsia"/>
        </w:rPr>
        <w:t xml:space="preserve">Send </w:t>
      </w:r>
      <w:proofErr w:type="spellStart"/>
      <w:r>
        <w:rPr>
          <w:rFonts w:hint="eastAsia"/>
        </w:rPr>
        <w:t>MailBox</w:t>
      </w:r>
      <w:proofErr w:type="spellEnd"/>
      <w:r>
        <w:rPr>
          <w:rFonts w:hint="eastAsia"/>
        </w:rPr>
        <w:t>进行写操作，</w:t>
      </w:r>
      <w:proofErr w:type="spellStart"/>
      <w:r>
        <w:rPr>
          <w:rFonts w:hint="eastAsia"/>
        </w:rPr>
        <w:t>NetIC</w:t>
      </w:r>
      <w:proofErr w:type="spellEnd"/>
      <w:r>
        <w:rPr>
          <w:rFonts w:hint="eastAsia"/>
        </w:rPr>
        <w:t>转换为</w:t>
      </w:r>
      <w:r>
        <w:rPr>
          <w:rFonts w:hint="eastAsia"/>
        </w:rPr>
        <w:t>SDO</w:t>
      </w:r>
      <w:r>
        <w:rPr>
          <w:rFonts w:hint="eastAsia"/>
        </w:rPr>
        <w:t>发送到</w:t>
      </w:r>
      <w:r>
        <w:rPr>
          <w:rFonts w:hint="eastAsia"/>
        </w:rPr>
        <w:t>CAN</w:t>
      </w:r>
      <w:r>
        <w:rPr>
          <w:rFonts w:hint="eastAsia"/>
        </w:rPr>
        <w:t>总线上；主机通过</w:t>
      </w:r>
      <w:r>
        <w:rPr>
          <w:rFonts w:hint="eastAsia"/>
        </w:rPr>
        <w:t>FC03</w:t>
      </w:r>
      <w:r>
        <w:rPr>
          <w:rFonts w:hint="eastAsia"/>
        </w:rPr>
        <w:t>或</w:t>
      </w:r>
      <w:r>
        <w:rPr>
          <w:rFonts w:hint="eastAsia"/>
        </w:rPr>
        <w:t>FC23</w:t>
      </w:r>
      <w:r>
        <w:rPr>
          <w:rFonts w:hint="eastAsia"/>
        </w:rPr>
        <w:t>指令读取</w:t>
      </w:r>
      <w:r>
        <w:rPr>
          <w:rFonts w:hint="eastAsia"/>
        </w:rPr>
        <w:t>3000</w:t>
      </w:r>
      <w:r>
        <w:rPr>
          <w:rFonts w:hint="eastAsia"/>
        </w:rPr>
        <w:t>开始的</w:t>
      </w:r>
      <w:r>
        <w:rPr>
          <w:rFonts w:hint="eastAsia"/>
        </w:rPr>
        <w:t xml:space="preserve">Receive Mailbox </w:t>
      </w:r>
      <w:r>
        <w:rPr>
          <w:rFonts w:hint="eastAsia"/>
        </w:rPr>
        <w:t>寄存器可以获取接收到的</w:t>
      </w:r>
      <w:r>
        <w:rPr>
          <w:rFonts w:hint="eastAsia"/>
        </w:rPr>
        <w:t>SDO</w:t>
      </w:r>
      <w:r>
        <w:rPr>
          <w:rFonts w:hint="eastAsia"/>
        </w:rPr>
        <w:t>指令内容；</w:t>
      </w:r>
    </w:p>
    <w:p w:rsidR="00B13081" w:rsidRPr="00B13081" w:rsidRDefault="00B13081" w:rsidP="00464CDA">
      <w:pPr>
        <w:pStyle w:val="20"/>
        <w:spacing w:line="360" w:lineRule="auto"/>
      </w:pPr>
      <w:r>
        <w:rPr>
          <w:rFonts w:hint="eastAsia"/>
        </w:rPr>
        <w:t>由于目前</w:t>
      </w:r>
      <w:r>
        <w:rPr>
          <w:rFonts w:hint="eastAsia"/>
        </w:rPr>
        <w:t>SDO</w:t>
      </w:r>
      <w:r>
        <w:rPr>
          <w:rFonts w:hint="eastAsia"/>
        </w:rPr>
        <w:t>主要是</w:t>
      </w:r>
      <w:proofErr w:type="spellStart"/>
      <w:r>
        <w:rPr>
          <w:rFonts w:hint="eastAsia"/>
        </w:rPr>
        <w:t>Canopen</w:t>
      </w:r>
      <w:proofErr w:type="spellEnd"/>
      <w:r>
        <w:rPr>
          <w:rFonts w:hint="eastAsia"/>
        </w:rPr>
        <w:t>主站对从站进行初始化配置，主机不需要实现</w:t>
      </w:r>
      <w:r>
        <w:rPr>
          <w:rFonts w:hint="eastAsia"/>
        </w:rPr>
        <w:t>SDO</w:t>
      </w:r>
      <w:r>
        <w:rPr>
          <w:rFonts w:hint="eastAsia"/>
        </w:rPr>
        <w:t>内容</w:t>
      </w:r>
      <w:r w:rsidR="005C1492">
        <w:rPr>
          <w:rFonts w:hint="eastAsia"/>
        </w:rPr>
        <w:t>。</w:t>
      </w:r>
    </w:p>
    <w:p w:rsidR="005732D1" w:rsidRPr="001D335A" w:rsidRDefault="005732D1" w:rsidP="005732D1">
      <w:pPr>
        <w:pStyle w:val="20"/>
        <w:ind w:leftChars="0" w:left="0" w:firstLineChars="0" w:firstLine="0"/>
      </w:pPr>
    </w:p>
    <w:p w:rsidR="00256F61" w:rsidRDefault="00D25B07" w:rsidP="00D25B07">
      <w:pPr>
        <w:pStyle w:val="2"/>
      </w:pPr>
      <w:r>
        <w:rPr>
          <w:rFonts w:hint="eastAsia"/>
        </w:rPr>
        <w:t xml:space="preserve"> </w:t>
      </w:r>
      <w:bookmarkStart w:id="13" w:name="_Toc365708923"/>
      <w:r>
        <w:rPr>
          <w:rFonts w:hint="eastAsia"/>
        </w:rPr>
        <w:t>驱动</w:t>
      </w:r>
      <w:r>
        <w:rPr>
          <w:rFonts w:hint="eastAsia"/>
        </w:rPr>
        <w:t>API</w:t>
      </w:r>
      <w:bookmarkEnd w:id="13"/>
    </w:p>
    <w:p w:rsidR="009951FC" w:rsidRDefault="009951FC" w:rsidP="009951FC"/>
    <w:p w:rsidR="003C2752" w:rsidRDefault="00A46919" w:rsidP="009951FC">
      <w:r w:rsidRPr="00A46919">
        <w:t>uint8_</w:t>
      </w:r>
      <w:proofErr w:type="gramStart"/>
      <w:r w:rsidRPr="00A46919">
        <w:t xml:space="preserve">t </w:t>
      </w:r>
      <w:r w:rsidR="0095312A">
        <w:rPr>
          <w:rFonts w:hint="eastAsia"/>
        </w:rPr>
        <w:t xml:space="preserve"> </w:t>
      </w:r>
      <w:proofErr w:type="spellStart"/>
      <w:r w:rsidRPr="0095312A">
        <w:rPr>
          <w:b/>
        </w:rPr>
        <w:t>Mb</w:t>
      </w:r>
      <w:proofErr w:type="gramEnd"/>
      <w:r w:rsidRPr="0095312A">
        <w:rPr>
          <w:b/>
        </w:rPr>
        <w:t>_Receive_Response</w:t>
      </w:r>
      <w:proofErr w:type="spellEnd"/>
      <w:r w:rsidR="0095312A">
        <w:rPr>
          <w:rFonts w:hint="eastAsia"/>
        </w:rPr>
        <w:t xml:space="preserve"> </w:t>
      </w:r>
      <w:r w:rsidRPr="00A46919">
        <w:t xml:space="preserve">(uint8_t </w:t>
      </w:r>
      <w:r w:rsidR="00961855">
        <w:rPr>
          <w:rFonts w:hint="eastAsia"/>
        </w:rPr>
        <w:t xml:space="preserve"> </w:t>
      </w:r>
      <w:r w:rsidR="003C2752">
        <w:rPr>
          <w:rFonts w:hint="eastAsia"/>
        </w:rPr>
        <w:t xml:space="preserve"> </w:t>
      </w:r>
      <w:proofErr w:type="spellStart"/>
      <w:r w:rsidRPr="00961855">
        <w:rPr>
          <w:b/>
        </w:rPr>
        <w:t>Mb_slave_id</w:t>
      </w:r>
      <w:proofErr w:type="spellEnd"/>
      <w:r w:rsidRPr="00961855">
        <w:rPr>
          <w:b/>
        </w:rPr>
        <w:t>,</w:t>
      </w:r>
    </w:p>
    <w:p w:rsidR="003C2752" w:rsidRDefault="00A46919" w:rsidP="0095312A">
      <w:pPr>
        <w:ind w:leftChars="1000" w:left="2100" w:firstLineChars="400" w:firstLine="840"/>
      </w:pPr>
      <w:r w:rsidRPr="00A46919">
        <w:t>uint8_t</w:t>
      </w:r>
      <w:proofErr w:type="gramStart"/>
      <w:r w:rsidRPr="00A46919">
        <w:t>*</w:t>
      </w:r>
      <w:r w:rsidR="003C2752">
        <w:rPr>
          <w:rFonts w:hint="eastAsia"/>
        </w:rPr>
        <w:t xml:space="preserve"> </w:t>
      </w:r>
      <w:r w:rsidRPr="00A46919">
        <w:t xml:space="preserve"> </w:t>
      </w:r>
      <w:proofErr w:type="spellStart"/>
      <w:r w:rsidRPr="00961855">
        <w:rPr>
          <w:b/>
        </w:rPr>
        <w:t>rece</w:t>
      </w:r>
      <w:proofErr w:type="gramEnd"/>
      <w:r w:rsidRPr="00961855">
        <w:rPr>
          <w:b/>
        </w:rPr>
        <w:t>_buf</w:t>
      </w:r>
      <w:proofErr w:type="spellEnd"/>
      <w:r w:rsidRPr="00961855">
        <w:rPr>
          <w:b/>
        </w:rPr>
        <w:t>,</w:t>
      </w:r>
    </w:p>
    <w:p w:rsidR="003C2752" w:rsidRDefault="00A46919" w:rsidP="0095312A">
      <w:pPr>
        <w:ind w:leftChars="1000" w:left="2100" w:firstLineChars="400" w:firstLine="840"/>
      </w:pPr>
      <w:r w:rsidRPr="00A46919">
        <w:t xml:space="preserve">uint8_t </w:t>
      </w:r>
      <w:r w:rsidR="00961855">
        <w:rPr>
          <w:rFonts w:hint="eastAsia"/>
        </w:rPr>
        <w:t xml:space="preserve"> </w:t>
      </w:r>
      <w:r w:rsidR="003C2752" w:rsidRPr="00961855">
        <w:rPr>
          <w:rFonts w:hint="eastAsia"/>
          <w:b/>
        </w:rPr>
        <w:t xml:space="preserve"> </w:t>
      </w:r>
      <w:proofErr w:type="spellStart"/>
      <w:r w:rsidRPr="00961855">
        <w:rPr>
          <w:b/>
        </w:rPr>
        <w:t>rece_length</w:t>
      </w:r>
      <w:proofErr w:type="spellEnd"/>
      <w:r w:rsidRPr="00A46919">
        <w:t>,</w:t>
      </w:r>
    </w:p>
    <w:p w:rsidR="009951FC" w:rsidRDefault="00A46919" w:rsidP="0095312A">
      <w:pPr>
        <w:ind w:leftChars="1000" w:left="2100" w:firstLineChars="400" w:firstLine="840"/>
      </w:pPr>
      <w:r w:rsidRPr="00A46919">
        <w:t>uint8_t</w:t>
      </w:r>
      <w:proofErr w:type="gramStart"/>
      <w:r w:rsidRPr="00A46919">
        <w:t xml:space="preserve">* </w:t>
      </w:r>
      <w:r w:rsidR="003C2752" w:rsidRPr="00961855">
        <w:rPr>
          <w:rFonts w:hint="eastAsia"/>
          <w:b/>
        </w:rPr>
        <w:t xml:space="preserve"> </w:t>
      </w:r>
      <w:proofErr w:type="spellStart"/>
      <w:r w:rsidRPr="00961855">
        <w:rPr>
          <w:b/>
        </w:rPr>
        <w:t>g</w:t>
      </w:r>
      <w:proofErr w:type="gramEnd"/>
      <w:r w:rsidRPr="00961855">
        <w:rPr>
          <w:b/>
        </w:rPr>
        <w:t>_variable</w:t>
      </w:r>
      <w:proofErr w:type="spellEnd"/>
      <w:r w:rsidRPr="00A46919">
        <w:t>)</w:t>
      </w:r>
    </w:p>
    <w:p w:rsidR="005B77D9" w:rsidRDefault="005B77D9" w:rsidP="0095312A">
      <w:pPr>
        <w:ind w:leftChars="1000" w:left="2100" w:firstLineChars="400" w:firstLine="84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6"/>
        <w:gridCol w:w="1458"/>
        <w:gridCol w:w="3214"/>
        <w:gridCol w:w="2278"/>
      </w:tblGrid>
      <w:tr w:rsidR="00203E0E" w:rsidTr="006F7526">
        <w:tc>
          <w:tcPr>
            <w:tcW w:w="2336" w:type="dxa"/>
            <w:shd w:val="clear" w:color="auto" w:fill="auto"/>
          </w:tcPr>
          <w:p w:rsidR="00203E0E" w:rsidRDefault="00203E0E" w:rsidP="006F7526">
            <w:pPr>
              <w:pStyle w:val="a8"/>
              <w:spacing w:line="360" w:lineRule="auto"/>
              <w:ind w:firstLineChars="0" w:firstLine="0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1458" w:type="dxa"/>
            <w:shd w:val="clear" w:color="auto" w:fill="auto"/>
          </w:tcPr>
          <w:p w:rsidR="00203E0E" w:rsidRPr="00D5680C" w:rsidRDefault="00203E0E" w:rsidP="006F7526">
            <w:pPr>
              <w:pStyle w:val="a8"/>
              <w:spacing w:line="36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14" w:type="dxa"/>
            <w:shd w:val="clear" w:color="auto" w:fill="auto"/>
          </w:tcPr>
          <w:p w:rsidR="00203E0E" w:rsidRDefault="00203E0E" w:rsidP="006F7526">
            <w:pPr>
              <w:pStyle w:val="a8"/>
              <w:spacing w:line="360" w:lineRule="auto"/>
              <w:ind w:firstLineChars="0" w:firstLine="0"/>
            </w:pPr>
            <w:r>
              <w:rPr>
                <w:rFonts w:hint="eastAsia"/>
              </w:rPr>
              <w:t>意义</w:t>
            </w:r>
          </w:p>
        </w:tc>
        <w:tc>
          <w:tcPr>
            <w:tcW w:w="2278" w:type="dxa"/>
            <w:shd w:val="clear" w:color="auto" w:fill="auto"/>
          </w:tcPr>
          <w:p w:rsidR="00203E0E" w:rsidRDefault="00203E0E" w:rsidP="006F7526">
            <w:pPr>
              <w:pStyle w:val="a8"/>
              <w:spacing w:line="360" w:lineRule="auto"/>
              <w:ind w:firstLineChars="0" w:firstLine="0"/>
            </w:pPr>
            <w:r>
              <w:rPr>
                <w:rFonts w:hint="eastAsia"/>
              </w:rPr>
              <w:t>取值范围</w:t>
            </w:r>
          </w:p>
        </w:tc>
      </w:tr>
      <w:tr w:rsidR="00203E0E" w:rsidTr="006F7526">
        <w:tc>
          <w:tcPr>
            <w:tcW w:w="2336" w:type="dxa"/>
            <w:shd w:val="clear" w:color="auto" w:fill="auto"/>
          </w:tcPr>
          <w:p w:rsidR="00203E0E" w:rsidRDefault="0095312A" w:rsidP="006F7526">
            <w:pPr>
              <w:pStyle w:val="a8"/>
              <w:spacing w:line="360" w:lineRule="auto"/>
              <w:ind w:firstLineChars="0" w:firstLine="0"/>
            </w:pPr>
            <w:proofErr w:type="spellStart"/>
            <w:r w:rsidRPr="00961855">
              <w:rPr>
                <w:b/>
              </w:rPr>
              <w:t>Mb_slave_id</w:t>
            </w:r>
            <w:proofErr w:type="spellEnd"/>
          </w:p>
        </w:tc>
        <w:tc>
          <w:tcPr>
            <w:tcW w:w="1458" w:type="dxa"/>
            <w:shd w:val="clear" w:color="auto" w:fill="auto"/>
          </w:tcPr>
          <w:p w:rsidR="00203E0E" w:rsidRDefault="00203E0E" w:rsidP="006F7526">
            <w:pPr>
              <w:pStyle w:val="a8"/>
              <w:spacing w:line="360" w:lineRule="auto"/>
              <w:ind w:firstLineChars="0" w:firstLine="0"/>
            </w:pPr>
            <w:r w:rsidRPr="00695900">
              <w:t>uint8_t</w:t>
            </w:r>
          </w:p>
        </w:tc>
        <w:tc>
          <w:tcPr>
            <w:tcW w:w="3214" w:type="dxa"/>
            <w:shd w:val="clear" w:color="auto" w:fill="auto"/>
          </w:tcPr>
          <w:p w:rsidR="00203E0E" w:rsidRDefault="00203E0E" w:rsidP="006F7526">
            <w:pPr>
              <w:pStyle w:val="a8"/>
              <w:spacing w:line="360" w:lineRule="auto"/>
              <w:ind w:firstLineChars="0" w:firstLine="0"/>
            </w:pPr>
            <w:r>
              <w:rPr>
                <w:rFonts w:hint="eastAsia"/>
              </w:rPr>
              <w:t xml:space="preserve">Modbus </w:t>
            </w:r>
            <w:r>
              <w:rPr>
                <w:rFonts w:hint="eastAsia"/>
              </w:rPr>
              <w:t>从站地址</w:t>
            </w:r>
          </w:p>
        </w:tc>
        <w:tc>
          <w:tcPr>
            <w:tcW w:w="2278" w:type="dxa"/>
            <w:shd w:val="clear" w:color="auto" w:fill="auto"/>
          </w:tcPr>
          <w:p w:rsidR="00203E0E" w:rsidRDefault="00203E0E" w:rsidP="006F7526">
            <w:pPr>
              <w:pStyle w:val="a8"/>
              <w:spacing w:line="360" w:lineRule="auto"/>
              <w:ind w:firstLineChars="0" w:firstLine="0"/>
            </w:pPr>
            <w:r>
              <w:rPr>
                <w:rFonts w:hint="eastAsia"/>
              </w:rPr>
              <w:t>1~247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广播地址）</w:t>
            </w:r>
          </w:p>
        </w:tc>
      </w:tr>
      <w:tr w:rsidR="00203E0E" w:rsidTr="006F7526">
        <w:tc>
          <w:tcPr>
            <w:tcW w:w="2336" w:type="dxa"/>
            <w:shd w:val="clear" w:color="auto" w:fill="auto"/>
          </w:tcPr>
          <w:p w:rsidR="00203E0E" w:rsidRDefault="0095312A" w:rsidP="006F7526">
            <w:pPr>
              <w:pStyle w:val="a8"/>
              <w:spacing w:line="360" w:lineRule="auto"/>
              <w:ind w:firstLineChars="0" w:firstLine="0"/>
            </w:pPr>
            <w:proofErr w:type="spellStart"/>
            <w:r w:rsidRPr="00961855">
              <w:rPr>
                <w:b/>
              </w:rPr>
              <w:t>rece_buf</w:t>
            </w:r>
            <w:proofErr w:type="spellEnd"/>
          </w:p>
        </w:tc>
        <w:tc>
          <w:tcPr>
            <w:tcW w:w="1458" w:type="dxa"/>
            <w:shd w:val="clear" w:color="auto" w:fill="auto"/>
          </w:tcPr>
          <w:p w:rsidR="00203E0E" w:rsidRDefault="0095312A" w:rsidP="006F7526">
            <w:pPr>
              <w:pStyle w:val="a8"/>
              <w:spacing w:line="360" w:lineRule="auto"/>
              <w:ind w:firstLineChars="0" w:firstLine="0"/>
            </w:pPr>
            <w:r w:rsidRPr="00A46919">
              <w:t>uint8_t*</w:t>
            </w:r>
          </w:p>
        </w:tc>
        <w:tc>
          <w:tcPr>
            <w:tcW w:w="3214" w:type="dxa"/>
            <w:shd w:val="clear" w:color="auto" w:fill="auto"/>
          </w:tcPr>
          <w:p w:rsidR="00203E0E" w:rsidRDefault="00BC1B87" w:rsidP="006F7526">
            <w:pPr>
              <w:pStyle w:val="a8"/>
              <w:spacing w:line="360" w:lineRule="auto"/>
              <w:ind w:firstLineChars="0" w:firstLine="0"/>
            </w:pPr>
            <w:r>
              <w:rPr>
                <w:rFonts w:hint="eastAsia"/>
              </w:rPr>
              <w:t>接收到要解析的</w:t>
            </w:r>
            <w:r>
              <w:rPr>
                <w:rFonts w:hint="eastAsia"/>
              </w:rPr>
              <w:t>Modbus</w:t>
            </w:r>
            <w:r>
              <w:rPr>
                <w:rFonts w:hint="eastAsia"/>
              </w:rPr>
              <w:t>指令</w:t>
            </w:r>
          </w:p>
        </w:tc>
        <w:tc>
          <w:tcPr>
            <w:tcW w:w="2278" w:type="dxa"/>
            <w:shd w:val="clear" w:color="auto" w:fill="auto"/>
          </w:tcPr>
          <w:p w:rsidR="00203E0E" w:rsidRDefault="00DF568E" w:rsidP="006F7526">
            <w:pPr>
              <w:pStyle w:val="a8"/>
              <w:spacing w:line="360" w:lineRule="auto"/>
              <w:ind w:firstLineChars="0" w:firstLine="0"/>
            </w:pPr>
            <w:r>
              <w:rPr>
                <w:rFonts w:hint="eastAsia"/>
              </w:rPr>
              <w:t>——</w:t>
            </w:r>
          </w:p>
        </w:tc>
      </w:tr>
      <w:tr w:rsidR="00203E0E" w:rsidTr="006F7526">
        <w:tc>
          <w:tcPr>
            <w:tcW w:w="2336" w:type="dxa"/>
            <w:shd w:val="clear" w:color="auto" w:fill="auto"/>
          </w:tcPr>
          <w:p w:rsidR="00203E0E" w:rsidRDefault="0095312A" w:rsidP="006F7526">
            <w:pPr>
              <w:pStyle w:val="a8"/>
              <w:spacing w:line="360" w:lineRule="auto"/>
              <w:ind w:firstLineChars="0" w:firstLine="0"/>
            </w:pPr>
            <w:proofErr w:type="spellStart"/>
            <w:r w:rsidRPr="00961855">
              <w:rPr>
                <w:b/>
              </w:rPr>
              <w:t>rece_length</w:t>
            </w:r>
            <w:proofErr w:type="spellEnd"/>
          </w:p>
        </w:tc>
        <w:tc>
          <w:tcPr>
            <w:tcW w:w="1458" w:type="dxa"/>
            <w:shd w:val="clear" w:color="auto" w:fill="auto"/>
          </w:tcPr>
          <w:p w:rsidR="00203E0E" w:rsidRDefault="0095312A" w:rsidP="006F7526">
            <w:pPr>
              <w:pStyle w:val="a8"/>
              <w:spacing w:line="360" w:lineRule="auto"/>
              <w:ind w:firstLineChars="0" w:firstLine="0"/>
            </w:pPr>
            <w:r w:rsidRPr="00A46919">
              <w:t>uint8_t</w:t>
            </w:r>
          </w:p>
        </w:tc>
        <w:tc>
          <w:tcPr>
            <w:tcW w:w="3214" w:type="dxa"/>
            <w:shd w:val="clear" w:color="auto" w:fill="auto"/>
          </w:tcPr>
          <w:p w:rsidR="00203E0E" w:rsidRDefault="00BC1B87" w:rsidP="006F7526">
            <w:pPr>
              <w:pStyle w:val="a8"/>
              <w:spacing w:line="360" w:lineRule="auto"/>
              <w:ind w:firstLineChars="0" w:firstLine="0"/>
            </w:pPr>
            <w:r>
              <w:rPr>
                <w:rFonts w:hint="eastAsia"/>
              </w:rPr>
              <w:t>接收到的指令长度</w:t>
            </w:r>
          </w:p>
        </w:tc>
        <w:tc>
          <w:tcPr>
            <w:tcW w:w="2278" w:type="dxa"/>
            <w:shd w:val="clear" w:color="auto" w:fill="auto"/>
          </w:tcPr>
          <w:p w:rsidR="00203E0E" w:rsidRDefault="007F2E96" w:rsidP="007F2E96">
            <w:pPr>
              <w:pStyle w:val="a8"/>
              <w:spacing w:line="360" w:lineRule="auto"/>
              <w:ind w:firstLineChars="0" w:firstLine="0"/>
            </w:pPr>
            <w:r>
              <w:rPr>
                <w:rFonts w:hint="eastAsia"/>
              </w:rPr>
              <w:t>0</w:t>
            </w:r>
            <w:r w:rsidR="00203E0E">
              <w:rPr>
                <w:rFonts w:hint="eastAsia"/>
              </w:rPr>
              <w:t>~</w:t>
            </w:r>
            <w:r>
              <w:rPr>
                <w:rFonts w:hint="eastAsia"/>
              </w:rPr>
              <w:t>255</w:t>
            </w:r>
          </w:p>
        </w:tc>
      </w:tr>
      <w:tr w:rsidR="00203E0E" w:rsidTr="006F7526">
        <w:tc>
          <w:tcPr>
            <w:tcW w:w="2336" w:type="dxa"/>
            <w:shd w:val="clear" w:color="auto" w:fill="auto"/>
          </w:tcPr>
          <w:p w:rsidR="00203E0E" w:rsidRDefault="0095312A" w:rsidP="006F7526">
            <w:pPr>
              <w:pStyle w:val="a8"/>
              <w:spacing w:line="360" w:lineRule="auto"/>
              <w:ind w:firstLineChars="0" w:firstLine="0"/>
            </w:pPr>
            <w:proofErr w:type="spellStart"/>
            <w:r w:rsidRPr="00961855">
              <w:rPr>
                <w:b/>
              </w:rPr>
              <w:t>g_variable</w:t>
            </w:r>
            <w:proofErr w:type="spellEnd"/>
          </w:p>
        </w:tc>
        <w:tc>
          <w:tcPr>
            <w:tcW w:w="1458" w:type="dxa"/>
            <w:shd w:val="clear" w:color="auto" w:fill="auto"/>
          </w:tcPr>
          <w:p w:rsidR="00203E0E" w:rsidRDefault="0095312A" w:rsidP="006F7526">
            <w:pPr>
              <w:pStyle w:val="a8"/>
              <w:spacing w:line="360" w:lineRule="auto"/>
              <w:ind w:firstLineChars="0" w:firstLine="0"/>
            </w:pPr>
            <w:r w:rsidRPr="00A46919">
              <w:t>uint8_t*</w:t>
            </w:r>
          </w:p>
        </w:tc>
        <w:tc>
          <w:tcPr>
            <w:tcW w:w="3214" w:type="dxa"/>
            <w:shd w:val="clear" w:color="auto" w:fill="auto"/>
          </w:tcPr>
          <w:p w:rsidR="00203E0E" w:rsidRDefault="00BC1B87" w:rsidP="00BC1B87">
            <w:pPr>
              <w:pStyle w:val="a8"/>
              <w:spacing w:line="360" w:lineRule="auto"/>
              <w:ind w:firstLineChars="0" w:firstLine="0"/>
            </w:pPr>
            <w:r>
              <w:rPr>
                <w:rFonts w:hint="eastAsia"/>
              </w:rPr>
              <w:t>ARM</w:t>
            </w:r>
            <w:r>
              <w:rPr>
                <w:rFonts w:hint="eastAsia"/>
              </w:rPr>
              <w:t>内部供读写的寄存器</w:t>
            </w:r>
          </w:p>
        </w:tc>
        <w:tc>
          <w:tcPr>
            <w:tcW w:w="2278" w:type="dxa"/>
            <w:shd w:val="clear" w:color="auto" w:fill="auto"/>
          </w:tcPr>
          <w:p w:rsidR="00203E0E" w:rsidRDefault="00203E0E" w:rsidP="006F7526">
            <w:pPr>
              <w:pStyle w:val="a8"/>
              <w:spacing w:line="360" w:lineRule="auto"/>
              <w:ind w:firstLineChars="0" w:firstLine="0"/>
            </w:pPr>
            <w:r>
              <w:rPr>
                <w:rFonts w:hint="eastAsia"/>
              </w:rPr>
              <w:t>——</w:t>
            </w:r>
          </w:p>
        </w:tc>
      </w:tr>
      <w:tr w:rsidR="00203E0E" w:rsidTr="006F7526">
        <w:tc>
          <w:tcPr>
            <w:tcW w:w="2336" w:type="dxa"/>
            <w:shd w:val="clear" w:color="auto" w:fill="auto"/>
          </w:tcPr>
          <w:p w:rsidR="00203E0E" w:rsidRPr="00D5680C" w:rsidRDefault="00203E0E" w:rsidP="006F7526">
            <w:pPr>
              <w:pStyle w:val="a8"/>
              <w:spacing w:line="360" w:lineRule="auto"/>
              <w:ind w:firstLineChars="0" w:firstLine="0"/>
            </w:pPr>
            <w:r w:rsidRPr="00D5680C">
              <w:rPr>
                <w:rFonts w:hint="eastAsia"/>
              </w:rPr>
              <w:t>返回值</w:t>
            </w:r>
          </w:p>
        </w:tc>
        <w:tc>
          <w:tcPr>
            <w:tcW w:w="1458" w:type="dxa"/>
            <w:shd w:val="clear" w:color="auto" w:fill="auto"/>
          </w:tcPr>
          <w:p w:rsidR="00203E0E" w:rsidRDefault="00203E0E" w:rsidP="006F7526">
            <w:pPr>
              <w:pStyle w:val="a8"/>
              <w:spacing w:line="360" w:lineRule="auto"/>
              <w:ind w:firstLineChars="0" w:firstLine="0"/>
            </w:pPr>
            <w:r w:rsidRPr="00695900">
              <w:t>uint8_t</w:t>
            </w:r>
          </w:p>
        </w:tc>
        <w:tc>
          <w:tcPr>
            <w:tcW w:w="3214" w:type="dxa"/>
            <w:shd w:val="clear" w:color="auto" w:fill="auto"/>
          </w:tcPr>
          <w:p w:rsidR="00203E0E" w:rsidRDefault="00203E0E" w:rsidP="006F7526">
            <w:pPr>
              <w:pStyle w:val="a8"/>
              <w:spacing w:line="360" w:lineRule="auto"/>
              <w:ind w:firstLineChars="0" w:firstLine="0"/>
            </w:pPr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0</w:t>
            </w:r>
          </w:p>
          <w:p w:rsidR="00203E0E" w:rsidRDefault="00203E0E" w:rsidP="006F7526">
            <w:pPr>
              <w:pStyle w:val="a8"/>
              <w:spacing w:line="360" w:lineRule="auto"/>
              <w:ind w:firstLineChars="0" w:firstLine="0"/>
            </w:pPr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1</w:t>
            </w:r>
          </w:p>
        </w:tc>
        <w:tc>
          <w:tcPr>
            <w:tcW w:w="2278" w:type="dxa"/>
            <w:shd w:val="clear" w:color="auto" w:fill="auto"/>
          </w:tcPr>
          <w:p w:rsidR="00203E0E" w:rsidRDefault="00203E0E" w:rsidP="006F7526">
            <w:pPr>
              <w:pStyle w:val="a8"/>
              <w:spacing w:line="36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</w:p>
        </w:tc>
      </w:tr>
    </w:tbl>
    <w:p w:rsidR="00203E0E" w:rsidRDefault="00203E0E" w:rsidP="003C2752">
      <w:pPr>
        <w:ind w:leftChars="1000" w:left="2100" w:firstLineChars="300" w:firstLine="630"/>
      </w:pPr>
    </w:p>
    <w:p w:rsidR="0027750E" w:rsidRDefault="006E2F6C" w:rsidP="00F51BA0">
      <w:pPr>
        <w:pStyle w:val="2"/>
      </w:pPr>
      <w:bookmarkStart w:id="14" w:name="_Toc365708924"/>
      <w:r>
        <w:rPr>
          <w:rFonts w:hint="eastAsia"/>
        </w:rPr>
        <w:t>API</w:t>
      </w:r>
      <w:r w:rsidR="005E735A">
        <w:rPr>
          <w:rFonts w:hint="eastAsia"/>
        </w:rPr>
        <w:t>使用</w:t>
      </w:r>
      <w:r>
        <w:rPr>
          <w:rFonts w:hint="eastAsia"/>
        </w:rPr>
        <w:t>实例</w:t>
      </w:r>
      <w:bookmarkEnd w:id="14"/>
    </w:p>
    <w:p w:rsidR="00D97405" w:rsidRDefault="00D97405" w:rsidP="00D97405">
      <w:r w:rsidRPr="00D97405">
        <w:t xml:space="preserve">void </w:t>
      </w:r>
      <w:r w:rsidRPr="00D97405">
        <w:rPr>
          <w:b/>
        </w:rPr>
        <w:t>modbus_salve2_task</w:t>
      </w:r>
      <w:r w:rsidRPr="00D97405">
        <w:t>(void *</w:t>
      </w:r>
      <w:proofErr w:type="spellStart"/>
      <w:r w:rsidRPr="00D97405">
        <w:t>p_arg</w:t>
      </w:r>
      <w:proofErr w:type="spellEnd"/>
      <w:r w:rsidRPr="00D97405">
        <w:t>)</w:t>
      </w:r>
    </w:p>
    <w:p w:rsidR="00D97405" w:rsidRDefault="00D97405" w:rsidP="00D97405">
      <w:r>
        <w:rPr>
          <w:rFonts w:hint="eastAsia"/>
        </w:rPr>
        <w:t>{</w:t>
      </w:r>
    </w:p>
    <w:p w:rsidR="00D97405" w:rsidRPr="00D97405" w:rsidRDefault="00D97405" w:rsidP="00D97405">
      <w:r>
        <w:rPr>
          <w:rFonts w:hint="eastAsia"/>
        </w:rPr>
        <w:tab/>
      </w:r>
      <w:r w:rsidRPr="00D97405">
        <w:t>(void)</w:t>
      </w:r>
      <w:proofErr w:type="spellStart"/>
      <w:r w:rsidRPr="00D97405">
        <w:t>p_arg</w:t>
      </w:r>
      <w:proofErr w:type="spellEnd"/>
      <w:r w:rsidRPr="00D97405">
        <w:t>;</w:t>
      </w:r>
    </w:p>
    <w:p w:rsidR="00D97405" w:rsidRPr="00D97405" w:rsidRDefault="00D97405" w:rsidP="004D73E2">
      <w:pPr>
        <w:ind w:leftChars="200" w:left="420"/>
      </w:pPr>
      <w:r w:rsidRPr="00D97405">
        <w:t>while (1)</w:t>
      </w:r>
    </w:p>
    <w:p w:rsidR="00D97405" w:rsidRPr="00D97405" w:rsidRDefault="00D97405" w:rsidP="004D73E2">
      <w:pPr>
        <w:ind w:leftChars="200" w:left="420"/>
      </w:pPr>
      <w:r w:rsidRPr="00D97405">
        <w:tab/>
        <w:t>{</w:t>
      </w:r>
    </w:p>
    <w:p w:rsidR="00D97405" w:rsidRPr="00D97405" w:rsidRDefault="00D97405" w:rsidP="00912465">
      <w:pPr>
        <w:ind w:leftChars="399" w:left="838" w:firstLine="2"/>
      </w:pPr>
      <w:proofErr w:type="spellStart"/>
      <w:r w:rsidRPr="004D73E2">
        <w:rPr>
          <w:rFonts w:hint="eastAsia"/>
          <w:b/>
        </w:rPr>
        <w:t>OSSemPend</w:t>
      </w:r>
      <w:proofErr w:type="spellEnd"/>
      <w:r w:rsidRPr="00D97405">
        <w:rPr>
          <w:rFonts w:hint="eastAsia"/>
        </w:rPr>
        <w:t>(</w:t>
      </w:r>
      <w:r w:rsidRPr="00C943DB">
        <w:rPr>
          <w:rFonts w:hint="eastAsia"/>
          <w:b/>
        </w:rPr>
        <w:t>MB_SEM_Reacived</w:t>
      </w:r>
      <w:r w:rsidRPr="00D97405">
        <w:rPr>
          <w:rFonts w:hint="eastAsia"/>
        </w:rPr>
        <w:t>,0,&amp;err);</w:t>
      </w:r>
      <w:r w:rsidRPr="00D97405">
        <w:rPr>
          <w:rFonts w:hint="eastAsia"/>
        </w:rPr>
        <w:tab/>
        <w:t xml:space="preserve"> //</w:t>
      </w:r>
      <w:r w:rsidRPr="00D97405">
        <w:rPr>
          <w:rFonts w:hint="eastAsia"/>
        </w:rPr>
        <w:t>阻塞等待</w:t>
      </w:r>
      <w:r w:rsidRPr="00D97405">
        <w:tab/>
      </w:r>
      <w:r w:rsidRPr="00D97405"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D73E2">
        <w:rPr>
          <w:rFonts w:hint="eastAsia"/>
        </w:rPr>
        <w:tab/>
      </w:r>
      <w:r w:rsidR="004D73E2">
        <w:rPr>
          <w:rFonts w:hint="eastAsia"/>
        </w:rPr>
        <w:tab/>
      </w:r>
      <w:r w:rsidRPr="00D97405">
        <w:tab/>
      </w:r>
      <w:r w:rsidR="00912465">
        <w:rPr>
          <w:rFonts w:hint="eastAsia"/>
        </w:rPr>
        <w:t xml:space="preserve"> </w:t>
      </w:r>
      <w:proofErr w:type="spellStart"/>
      <w:r w:rsidRPr="004D73E2">
        <w:rPr>
          <w:b/>
        </w:rPr>
        <w:t>Mb_Receive_Response</w:t>
      </w:r>
      <w:proofErr w:type="spellEnd"/>
      <w:r w:rsidRPr="00D97405">
        <w:t>(</w:t>
      </w:r>
      <w:proofErr w:type="spellStart"/>
      <w:r w:rsidRPr="00C943DB">
        <w:rPr>
          <w:b/>
        </w:rPr>
        <w:t>mb_slave_id</w:t>
      </w:r>
      <w:r w:rsidRPr="00D97405">
        <w:t>,</w:t>
      </w:r>
      <w:r w:rsidRPr="00C943DB">
        <w:rPr>
          <w:b/>
        </w:rPr>
        <w:t>MB_ReceBuf</w:t>
      </w:r>
      <w:r w:rsidRPr="00D97405">
        <w:t>,</w:t>
      </w:r>
      <w:r w:rsidRPr="00C943DB">
        <w:rPr>
          <w:b/>
        </w:rPr>
        <w:t>MB_Receivce_length</w:t>
      </w:r>
      <w:proofErr w:type="spellEnd"/>
      <w:r w:rsidRPr="00D97405">
        <w:t>,</w:t>
      </w:r>
      <w:r w:rsidR="00912465" w:rsidRPr="00D97405">
        <w:t xml:space="preserve"> </w:t>
      </w:r>
      <w:proofErr w:type="spellStart"/>
      <w:r w:rsidRPr="00C943DB">
        <w:rPr>
          <w:b/>
        </w:rPr>
        <w:t>g_Variable</w:t>
      </w:r>
      <w:proofErr w:type="spellEnd"/>
      <w:r w:rsidRPr="00D97405">
        <w:t>);</w:t>
      </w:r>
    </w:p>
    <w:p w:rsidR="00D97405" w:rsidRDefault="00D97405" w:rsidP="00D97405">
      <w:pPr>
        <w:ind w:leftChars="200" w:left="420"/>
      </w:pPr>
      <w:r w:rsidRPr="00D97405">
        <w:tab/>
        <w:t>}</w:t>
      </w:r>
    </w:p>
    <w:p w:rsidR="00D97405" w:rsidRDefault="00D97405" w:rsidP="00D97405">
      <w:r>
        <w:rPr>
          <w:rFonts w:hint="eastAsia"/>
        </w:rPr>
        <w:t>}</w:t>
      </w:r>
    </w:p>
    <w:p w:rsidR="00D97405" w:rsidRPr="00D97405" w:rsidRDefault="00D97405" w:rsidP="00D97405"/>
    <w:p w:rsidR="0027750E" w:rsidRPr="007E04BE" w:rsidRDefault="003E3001" w:rsidP="007E04BE">
      <w:pPr>
        <w:pStyle w:val="3"/>
      </w:pPr>
      <w:bookmarkStart w:id="15" w:name="_接收到FC04_指令"/>
      <w:bookmarkStart w:id="16" w:name="_Toc365708925"/>
      <w:bookmarkEnd w:id="15"/>
      <w:r>
        <w:rPr>
          <w:rFonts w:hint="eastAsia"/>
        </w:rPr>
        <w:t>接收到</w:t>
      </w:r>
      <w:r>
        <w:rPr>
          <w:rFonts w:hint="eastAsia"/>
        </w:rPr>
        <w:t xml:space="preserve">FC04 </w:t>
      </w:r>
      <w:r>
        <w:rPr>
          <w:rFonts w:hint="eastAsia"/>
        </w:rPr>
        <w:t>指令</w:t>
      </w:r>
      <w:bookmarkEnd w:id="16"/>
      <w:r w:rsidR="00CA7B16">
        <w:rPr>
          <w:rFonts w:hint="eastAsia"/>
        </w:rPr>
        <w:t xml:space="preserve"> </w:t>
      </w:r>
    </w:p>
    <w:p w:rsidR="00A62F8A" w:rsidRDefault="00A62F8A" w:rsidP="001D5CCA">
      <w:pPr>
        <w:pStyle w:val="a8"/>
        <w:spacing w:line="360" w:lineRule="auto"/>
        <w:ind w:firstLine="420"/>
        <w:rPr>
          <w:noProof/>
        </w:rPr>
      </w:pPr>
      <w:r>
        <w:rPr>
          <w:rFonts w:hint="eastAsia"/>
          <w:noProof/>
        </w:rPr>
        <w:t>接收到</w:t>
      </w:r>
      <w:r>
        <w:rPr>
          <w:rFonts w:hint="eastAsia"/>
          <w:noProof/>
        </w:rPr>
        <w:t>FC04</w:t>
      </w:r>
      <w:r>
        <w:rPr>
          <w:rFonts w:hint="eastAsia"/>
          <w:noProof/>
        </w:rPr>
        <w:t>指令，读取从</w:t>
      </w:r>
      <w:r>
        <w:rPr>
          <w:rFonts w:hint="eastAsia"/>
          <w:noProof/>
        </w:rPr>
        <w:t>0x00</w:t>
      </w:r>
      <w:r>
        <w:rPr>
          <w:rFonts w:hint="eastAsia"/>
          <w:noProof/>
        </w:rPr>
        <w:t>地址开始的</w:t>
      </w:r>
      <w:r>
        <w:rPr>
          <w:rFonts w:hint="eastAsia"/>
          <w:noProof/>
        </w:rPr>
        <w:t>8</w:t>
      </w:r>
      <w:r>
        <w:rPr>
          <w:rFonts w:hint="eastAsia"/>
          <w:noProof/>
        </w:rPr>
        <w:t>个寄存器的值，如果值有变化则</w:t>
      </w:r>
      <w:r>
        <w:rPr>
          <w:rFonts w:hint="eastAsia"/>
          <w:noProof/>
        </w:rPr>
        <w:t>NetIC</w:t>
      </w:r>
      <w:r>
        <w:rPr>
          <w:rFonts w:hint="eastAsia"/>
          <w:noProof/>
        </w:rPr>
        <w:t>以</w:t>
      </w:r>
      <w:r>
        <w:rPr>
          <w:rFonts w:hint="eastAsia"/>
          <w:noProof/>
        </w:rPr>
        <w:t>TPDO</w:t>
      </w:r>
      <w:r>
        <w:rPr>
          <w:rFonts w:hint="eastAsia"/>
          <w:noProof/>
        </w:rPr>
        <w:t>指令的形式发送到总线上；</w:t>
      </w:r>
    </w:p>
    <w:p w:rsidR="00A738D7" w:rsidRPr="00F0537C" w:rsidRDefault="001D5CCA" w:rsidP="00F0537C">
      <w:pPr>
        <w:pStyle w:val="a8"/>
        <w:spacing w:line="360" w:lineRule="auto"/>
        <w:ind w:firstLine="420"/>
        <w:rPr>
          <w:noProof/>
        </w:rPr>
      </w:pPr>
      <w:r>
        <w:rPr>
          <w:rFonts w:hint="eastAsia"/>
          <w:noProof/>
        </w:rPr>
        <w:t>接收到的</w:t>
      </w:r>
      <w:r>
        <w:rPr>
          <w:rFonts w:hint="eastAsia"/>
          <w:noProof/>
        </w:rPr>
        <w:t>Modbus</w:t>
      </w:r>
      <w:r>
        <w:rPr>
          <w:rFonts w:hint="eastAsia"/>
          <w:noProof/>
        </w:rPr>
        <w:t>指令如下：</w:t>
      </w:r>
    </w:p>
    <w:p w:rsidR="001D5CCA" w:rsidRDefault="00F0537C" w:rsidP="00A34D37">
      <w:pPr>
        <w:pStyle w:val="a8"/>
        <w:spacing w:line="360" w:lineRule="auto"/>
        <w:ind w:firstLine="420"/>
      </w:pPr>
      <w:r>
        <w:object w:dxaOrig="9172" w:dyaOrig="16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82.65pt" o:ole="">
            <v:imagedata r:id="rId26" o:title=""/>
          </v:shape>
          <o:OLEObject Type="Embed" ProgID="Visio.Drawing.11" ShapeID="_x0000_i1025" DrawAspect="Content" ObjectID="_1448106720" r:id="rId27"/>
        </w:object>
      </w:r>
      <w:r w:rsidR="00290ACA">
        <w:rPr>
          <w:rFonts w:hint="eastAsia"/>
        </w:rPr>
        <w:tab/>
      </w:r>
      <w:r>
        <w:rPr>
          <w:rFonts w:hint="eastAsia"/>
        </w:rPr>
        <w:t>地址</w:t>
      </w:r>
      <w:r>
        <w:rPr>
          <w:rFonts w:hint="eastAsia"/>
        </w:rPr>
        <w:t>0x00</w:t>
      </w:r>
      <w:r>
        <w:rPr>
          <w:rFonts w:hint="eastAsia"/>
        </w:rPr>
        <w:t>处的数据由</w:t>
      </w:r>
      <w:r>
        <w:rPr>
          <w:rFonts w:hint="eastAsia"/>
        </w:rPr>
        <w:t>0x15</w:t>
      </w:r>
      <w:r>
        <w:rPr>
          <w:rFonts w:hint="eastAsia"/>
        </w:rPr>
        <w:t>变为</w:t>
      </w:r>
      <w:r>
        <w:rPr>
          <w:rFonts w:hint="eastAsia"/>
        </w:rPr>
        <w:t>0x16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NetIC</w:t>
      </w:r>
      <w:proofErr w:type="spellEnd"/>
      <w:r w:rsidR="00290ACA">
        <w:rPr>
          <w:rFonts w:hint="eastAsia"/>
        </w:rPr>
        <w:t>发现数据改变后，</w:t>
      </w:r>
      <w:r>
        <w:rPr>
          <w:rFonts w:hint="eastAsia"/>
        </w:rPr>
        <w:t>会将该数据</w:t>
      </w:r>
      <w:r w:rsidR="00290ACA">
        <w:rPr>
          <w:rFonts w:hint="eastAsia"/>
        </w:rPr>
        <w:t>封装进</w:t>
      </w:r>
      <w:r w:rsidR="00290ACA">
        <w:rPr>
          <w:rFonts w:hint="eastAsia"/>
        </w:rPr>
        <w:t>TPDO</w:t>
      </w:r>
      <w:r>
        <w:rPr>
          <w:rFonts w:hint="eastAsia"/>
        </w:rPr>
        <w:t>发送到</w:t>
      </w:r>
      <w:r>
        <w:rPr>
          <w:rFonts w:hint="eastAsia"/>
        </w:rPr>
        <w:t>Can</w:t>
      </w:r>
      <w:r>
        <w:rPr>
          <w:rFonts w:hint="eastAsia"/>
        </w:rPr>
        <w:t>总线上，如下：</w:t>
      </w:r>
    </w:p>
    <w:p w:rsidR="001D5CCA" w:rsidRDefault="001D5CCA" w:rsidP="00A34D37">
      <w:pPr>
        <w:pStyle w:val="a8"/>
        <w:spacing w:line="360" w:lineRule="auto"/>
        <w:ind w:firstLine="420"/>
      </w:pPr>
      <w:r>
        <w:rPr>
          <w:rFonts w:hint="eastAsia"/>
        </w:rPr>
        <w:t>Can</w:t>
      </w:r>
      <w:r>
        <w:rPr>
          <w:rFonts w:hint="eastAsia"/>
        </w:rPr>
        <w:t>总线数据：</w:t>
      </w:r>
    </w:p>
    <w:p w:rsidR="002521B5" w:rsidRDefault="00F9020C" w:rsidP="00A34D37">
      <w:pPr>
        <w:pStyle w:val="a8"/>
        <w:spacing w:line="360" w:lineRule="auto"/>
        <w:ind w:firstLine="420"/>
      </w:pPr>
      <w:r>
        <w:rPr>
          <w:noProof/>
        </w:rPr>
        <w:lastRenderedPageBreak/>
        <w:drawing>
          <wp:inline distT="0" distB="0" distL="0" distR="0">
            <wp:extent cx="5486400" cy="604520"/>
            <wp:effectExtent l="0" t="0" r="0" b="508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4BE" w:rsidRDefault="007E04BE" w:rsidP="00A0627F">
      <w:pPr>
        <w:jc w:val="left"/>
        <w:rPr>
          <w:noProof/>
        </w:rPr>
      </w:pPr>
    </w:p>
    <w:p w:rsidR="00A87655" w:rsidRPr="00433732" w:rsidRDefault="002521B5" w:rsidP="00433732">
      <w:pPr>
        <w:pStyle w:val="3"/>
      </w:pPr>
      <w:bookmarkStart w:id="17" w:name="_接收到FC16指令"/>
      <w:bookmarkStart w:id="18" w:name="_Toc365708926"/>
      <w:bookmarkEnd w:id="17"/>
      <w:r>
        <w:rPr>
          <w:rFonts w:hint="eastAsia"/>
        </w:rPr>
        <w:t>接收到</w:t>
      </w:r>
      <w:r>
        <w:rPr>
          <w:rFonts w:hint="eastAsia"/>
        </w:rPr>
        <w:t>FC16</w:t>
      </w:r>
      <w:r>
        <w:rPr>
          <w:rFonts w:hint="eastAsia"/>
        </w:rPr>
        <w:t>指令</w:t>
      </w:r>
      <w:bookmarkEnd w:id="18"/>
      <w:r>
        <w:rPr>
          <w:rFonts w:hint="eastAsia"/>
        </w:rPr>
        <w:t xml:space="preserve">    </w:t>
      </w:r>
    </w:p>
    <w:p w:rsidR="00787E3F" w:rsidRDefault="00D11E04" w:rsidP="00433732">
      <w:pPr>
        <w:pStyle w:val="20"/>
        <w:spacing w:line="360" w:lineRule="auto"/>
        <w:ind w:leftChars="0" w:left="0" w:firstLineChars="250" w:firstLine="525"/>
        <w:rPr>
          <w:noProof/>
        </w:rPr>
      </w:pPr>
      <w:r>
        <w:rPr>
          <w:rFonts w:hint="eastAsia"/>
          <w:noProof/>
        </w:rPr>
        <w:t>当</w:t>
      </w:r>
      <w:r>
        <w:rPr>
          <w:rFonts w:hint="eastAsia"/>
          <w:noProof/>
        </w:rPr>
        <w:t>NetIC</w:t>
      </w:r>
      <w:r>
        <w:rPr>
          <w:rFonts w:hint="eastAsia"/>
          <w:noProof/>
        </w:rPr>
        <w:t>接收到</w:t>
      </w:r>
      <w:r>
        <w:rPr>
          <w:rFonts w:hint="eastAsia"/>
          <w:noProof/>
        </w:rPr>
        <w:t>ComX</w:t>
      </w:r>
      <w:r>
        <w:rPr>
          <w:rFonts w:hint="eastAsia"/>
          <w:noProof/>
        </w:rPr>
        <w:t>发送的</w:t>
      </w:r>
      <w:r>
        <w:rPr>
          <w:rFonts w:hint="eastAsia"/>
          <w:noProof/>
        </w:rPr>
        <w:t xml:space="preserve"> 202  80 80 80 80 80 80 80 80 </w:t>
      </w:r>
      <w:r>
        <w:rPr>
          <w:rFonts w:hint="eastAsia"/>
          <w:noProof/>
        </w:rPr>
        <w:t>这条指令时，将数据写入到自己的内存中相应的区域，通过与之前的数据比较发现数据已经发生变化，便将该内存区域的数据已</w:t>
      </w:r>
      <w:r>
        <w:rPr>
          <w:rFonts w:hint="eastAsia"/>
          <w:noProof/>
        </w:rPr>
        <w:t xml:space="preserve">Modbus </w:t>
      </w:r>
      <w:r>
        <w:rPr>
          <w:rFonts w:hint="eastAsia"/>
          <w:noProof/>
        </w:rPr>
        <w:t>指令的方式发送给</w:t>
      </w:r>
      <w:r>
        <w:rPr>
          <w:rFonts w:hint="eastAsia"/>
          <w:noProof/>
        </w:rPr>
        <w:t>ARM</w:t>
      </w:r>
      <w:r>
        <w:rPr>
          <w:rFonts w:hint="eastAsia"/>
          <w:noProof/>
        </w:rPr>
        <w:t>；捕获的数据如下：</w:t>
      </w:r>
    </w:p>
    <w:p w:rsidR="00D11E04" w:rsidRPr="00D11E04" w:rsidRDefault="00D11E04" w:rsidP="00433732">
      <w:pPr>
        <w:pStyle w:val="20"/>
        <w:spacing w:line="360" w:lineRule="auto"/>
        <w:ind w:leftChars="0" w:left="0" w:firstLineChars="250" w:firstLine="525"/>
        <w:rPr>
          <w:noProof/>
        </w:rPr>
      </w:pPr>
      <w:r>
        <w:rPr>
          <w:rFonts w:hint="eastAsia"/>
          <w:noProof/>
        </w:rPr>
        <w:t>主站发送的</w:t>
      </w:r>
      <w:r>
        <w:rPr>
          <w:rFonts w:hint="eastAsia"/>
          <w:noProof/>
        </w:rPr>
        <w:t>TPDO</w:t>
      </w:r>
      <w:r>
        <w:rPr>
          <w:rFonts w:hint="eastAsia"/>
          <w:noProof/>
        </w:rPr>
        <w:t>：</w:t>
      </w:r>
    </w:p>
    <w:p w:rsidR="00787E3F" w:rsidRDefault="00F9020C" w:rsidP="00433732">
      <w:pPr>
        <w:pStyle w:val="20"/>
        <w:spacing w:line="360" w:lineRule="auto"/>
        <w:ind w:leftChars="0" w:left="0" w:firstLineChars="250" w:firstLine="525"/>
        <w:rPr>
          <w:noProof/>
        </w:rPr>
      </w:pPr>
      <w:r>
        <w:rPr>
          <w:noProof/>
        </w:rPr>
        <w:drawing>
          <wp:inline distT="0" distB="0" distL="0" distR="0">
            <wp:extent cx="5486400" cy="492760"/>
            <wp:effectExtent l="0" t="0" r="0" b="254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E04" w:rsidRDefault="00D11E04" w:rsidP="00433732">
      <w:pPr>
        <w:pStyle w:val="20"/>
        <w:spacing w:line="360" w:lineRule="auto"/>
        <w:ind w:leftChars="0" w:left="0" w:firstLineChars="250" w:firstLine="525"/>
        <w:rPr>
          <w:noProof/>
        </w:rPr>
      </w:pPr>
      <w:r>
        <w:rPr>
          <w:rFonts w:hint="eastAsia"/>
          <w:noProof/>
        </w:rPr>
        <w:t>NetIC</w:t>
      </w:r>
      <w:r>
        <w:rPr>
          <w:rFonts w:hint="eastAsia"/>
          <w:noProof/>
        </w:rPr>
        <w:t>发送的</w:t>
      </w:r>
      <w:r>
        <w:rPr>
          <w:rFonts w:hint="eastAsia"/>
          <w:noProof/>
        </w:rPr>
        <w:t>Modbus</w:t>
      </w:r>
      <w:r>
        <w:rPr>
          <w:rFonts w:hint="eastAsia"/>
          <w:noProof/>
        </w:rPr>
        <w:t>指令：</w:t>
      </w:r>
    </w:p>
    <w:p w:rsidR="00D11E04" w:rsidRPr="00D11E04" w:rsidRDefault="00D11E04" w:rsidP="00D11E04">
      <w:pPr>
        <w:pStyle w:val="20"/>
        <w:spacing w:line="360" w:lineRule="auto"/>
        <w:ind w:leftChars="0" w:left="0" w:firstLineChars="250" w:firstLine="525"/>
      </w:pPr>
      <w:r>
        <w:rPr>
          <w:rFonts w:hint="eastAsia"/>
        </w:rPr>
        <w:t>设置从</w:t>
      </w:r>
      <w:r>
        <w:rPr>
          <w:rFonts w:hint="eastAsia"/>
        </w:rPr>
        <w:t>32</w:t>
      </w:r>
      <w:r>
        <w:rPr>
          <w:rFonts w:hint="eastAsia"/>
        </w:rPr>
        <w:t>开始的</w:t>
      </w:r>
      <w:r>
        <w:rPr>
          <w:rFonts w:hint="eastAsia"/>
        </w:rPr>
        <w:t>8</w:t>
      </w:r>
      <w:r>
        <w:rPr>
          <w:rFonts w:hint="eastAsia"/>
        </w:rPr>
        <w:t>个寄存器的值为</w:t>
      </w:r>
      <w:proofErr w:type="gramStart"/>
      <w:r>
        <w:rPr>
          <w:rFonts w:hint="eastAsia"/>
        </w:rPr>
        <w:t xml:space="preserve"> 80 80 80 80 80 80 80 80 80 80 80 80 80 80 80 80</w:t>
      </w:r>
      <w:proofErr w:type="gramEnd"/>
    </w:p>
    <w:p w:rsidR="00D11E04" w:rsidRDefault="00F9020C" w:rsidP="00433732">
      <w:pPr>
        <w:pStyle w:val="20"/>
        <w:spacing w:line="360" w:lineRule="auto"/>
        <w:ind w:leftChars="0" w:left="0" w:firstLineChars="250" w:firstLine="525"/>
      </w:pPr>
      <w:r>
        <w:rPr>
          <w:noProof/>
        </w:rPr>
        <w:drawing>
          <wp:inline distT="0" distB="0" distL="0" distR="0">
            <wp:extent cx="5478145" cy="532765"/>
            <wp:effectExtent l="0" t="0" r="8255" b="63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1E04" w:rsidSect="00964144">
      <w:footerReference w:type="default" r:id="rId31"/>
      <w:pgSz w:w="11906" w:h="16838"/>
      <w:pgMar w:top="1440" w:right="1418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D95" w:rsidRDefault="00597D95" w:rsidP="00897DC3">
      <w:r>
        <w:separator/>
      </w:r>
    </w:p>
  </w:endnote>
  <w:endnote w:type="continuationSeparator" w:id="0">
    <w:p w:rsidR="00597D95" w:rsidRDefault="00597D95" w:rsidP="00897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E3F" w:rsidRDefault="00787E3F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E3F" w:rsidRDefault="00787E3F">
    <w:pPr>
      <w:pStyle w:val="af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E3F" w:rsidRDefault="00787E3F">
    <w:pPr>
      <w:pStyle w:val="af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68A" w:rsidRDefault="0068168A">
    <w:pPr>
      <w:pStyle w:val="af"/>
      <w:pBdr>
        <w:top w:val="single" w:sz="6" w:space="1" w:color="auto"/>
      </w:pBdr>
      <w:spacing w:after="240"/>
      <w:ind w:firstLineChars="1000" w:firstLine="1800"/>
      <w:jc w:val="both"/>
    </w:pPr>
    <w:r>
      <w:rPr>
        <w:rFonts w:hint="eastAsia"/>
      </w:rPr>
      <w:t xml:space="preserve">                                                                       </w:t>
    </w:r>
    <w:r>
      <w:rPr>
        <w:rFonts w:hint="eastAsia"/>
      </w:rPr>
      <w:t>目录</w:t>
    </w:r>
    <w:r>
      <w:rPr>
        <w:rFonts w:hint="eastAsia"/>
      </w:rPr>
      <w:t xml:space="preserve"> </w:t>
    </w: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 w:rsidR="00897376">
      <w:rPr>
        <w:rStyle w:val="a3"/>
        <w:noProof/>
      </w:rPr>
      <w:t>I</w:t>
    </w:r>
    <w:r>
      <w:fldChar w:fldCharType="end"/>
    </w:r>
    <w:r>
      <w:rPr>
        <w:rStyle w:val="a3"/>
        <w:rFonts w:hint="eastAsia"/>
      </w:rPr>
      <w:t xml:space="preserve">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68A" w:rsidRDefault="0068168A">
    <w:r>
      <w:rPr>
        <w:rFonts w:hint="eastAsia"/>
      </w:rPr>
      <w:t xml:space="preserve">                                              </w:t>
    </w:r>
    <w:r>
      <w:rPr>
        <w:rStyle w:val="a3"/>
        <w:rFonts w:hint="eastAsia"/>
      </w:rPr>
      <w:t xml:space="preserve">                                 </w:t>
    </w:r>
    <w:r>
      <w:rPr>
        <w:rFonts w:hint="eastAsia"/>
      </w:rPr>
      <w:t xml:space="preserve"> </w:t>
    </w:r>
    <w:r>
      <w:rPr>
        <w:lang w:val="zh-CN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897376">
      <w:rPr>
        <w:noProof/>
      </w:rPr>
      <w:t>9</w:t>
    </w:r>
    <w:r>
      <w:fldChar w:fldCharType="end"/>
    </w:r>
    <w:r>
      <w:rPr>
        <w:lang w:val="zh-CN"/>
      </w:rPr>
      <w:t xml:space="preserve"> /</w:t>
    </w:r>
    <w:r>
      <w:rPr>
        <w:rFonts w:hint="eastAsia"/>
      </w:rPr>
      <w:t>26</w:t>
    </w:r>
  </w:p>
  <w:p w:rsidR="0068168A" w:rsidRDefault="0068168A" w:rsidP="00127D4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D95" w:rsidRDefault="00597D95" w:rsidP="00897DC3">
      <w:r>
        <w:separator/>
      </w:r>
    </w:p>
  </w:footnote>
  <w:footnote w:type="continuationSeparator" w:id="0">
    <w:p w:rsidR="00597D95" w:rsidRDefault="00597D95" w:rsidP="00897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68A" w:rsidRDefault="0068168A" w:rsidP="00D2492F">
    <w:pPr>
      <w:pStyle w:val="aa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68A" w:rsidRDefault="00F9020C" w:rsidP="00E93914">
    <w:pPr>
      <w:pStyle w:val="aa"/>
      <w:pBdr>
        <w:bottom w:val="thinThickMediumGap" w:sz="24" w:space="1" w:color="auto"/>
      </w:pBdr>
      <w:tabs>
        <w:tab w:val="left" w:pos="2410"/>
      </w:tabs>
      <w:ind w:right="-2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4883150</wp:posOffset>
              </wp:positionH>
              <wp:positionV relativeFrom="paragraph">
                <wp:posOffset>30480</wp:posOffset>
              </wp:positionV>
              <wp:extent cx="0" cy="241300"/>
              <wp:effectExtent l="25400" t="20955" r="22225" b="23495"/>
              <wp:wrapNone/>
              <wp:docPr id="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4130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left:0;text-align:left;margin-left:384.5pt;margin-top:2.4pt;width:0;height:1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" strokeweight="3pt"/>
          </w:pict>
        </mc:Fallback>
      </mc:AlternateContent>
    </w:r>
    <w:r>
      <w:rPr>
        <w:rFonts w:hint="eastAsia"/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-13335</wp:posOffset>
          </wp:positionH>
          <wp:positionV relativeFrom="paragraph">
            <wp:posOffset>-38735</wp:posOffset>
          </wp:positionV>
          <wp:extent cx="1305560" cy="310515"/>
          <wp:effectExtent l="0" t="0" r="8890" b="0"/>
          <wp:wrapSquare wrapText="bothSides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035"/>
                  <a:stretch>
                    <a:fillRect/>
                  </a:stretch>
                </pic:blipFill>
                <pic:spPr bwMode="auto">
                  <a:xfrm>
                    <a:off x="0" y="0"/>
                    <a:ext cx="1305560" cy="310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168A">
      <w:rPr>
        <w:rFonts w:ascii="方正姚体" w:eastAsia="方正姚体" w:hint="eastAsia"/>
        <w:sz w:val="28"/>
        <w:szCs w:val="28"/>
      </w:rPr>
      <w:t xml:space="preserve">             </w:t>
    </w:r>
    <w:r w:rsidR="0068168A" w:rsidRPr="009616A4">
      <w:rPr>
        <w:rFonts w:ascii="方正姚体" w:eastAsia="方正姚体" w:hint="eastAsia"/>
        <w:sz w:val="28"/>
        <w:szCs w:val="28"/>
      </w:rPr>
      <w:t>苏州卫宁精密仪器设备有限公司</w:t>
    </w:r>
    <w:r w:rsidR="0068168A">
      <w:rPr>
        <w:rFonts w:ascii="方正姚体" w:eastAsia="方正姚体" w:hint="eastAsia"/>
        <w:sz w:val="28"/>
        <w:szCs w:val="28"/>
      </w:rPr>
      <w:t xml:space="preserve">           2013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E3F" w:rsidRDefault="00787E3F">
    <w:pPr>
      <w:pStyle w:val="aa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68A" w:rsidRPr="00E93914" w:rsidRDefault="00F9020C" w:rsidP="00D2492F">
    <w:pPr>
      <w:pStyle w:val="aa"/>
      <w:pBdr>
        <w:bottom w:val="thinThickMediumGap" w:sz="24" w:space="1" w:color="auto"/>
      </w:pBdr>
      <w:rPr>
        <w:rFonts w:ascii="黑体" w:eastAsia="黑体" w:hAnsi="黑体"/>
      </w:rPr>
    </w:pPr>
    <w:r>
      <w:rPr>
        <w:rFonts w:ascii="黑体" w:eastAsia="黑体" w:hAnsi="黑体"/>
        <w:noProof/>
        <w:sz w:val="28"/>
        <w:szCs w:val="28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-6985</wp:posOffset>
          </wp:positionH>
          <wp:positionV relativeFrom="paragraph">
            <wp:posOffset>-74930</wp:posOffset>
          </wp:positionV>
          <wp:extent cx="1305560" cy="310515"/>
          <wp:effectExtent l="0" t="0" r="8890" b="0"/>
          <wp:wrapSquare wrapText="bothSides"/>
          <wp:docPr id="3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035"/>
                  <a:stretch>
                    <a:fillRect/>
                  </a:stretch>
                </pic:blipFill>
                <pic:spPr bwMode="auto">
                  <a:xfrm>
                    <a:off x="0" y="0"/>
                    <a:ext cx="1305560" cy="310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168A">
      <w:rPr>
        <w:rFonts w:ascii="黑体" w:eastAsia="黑体" w:hAnsi="黑体" w:hint="eastAsia"/>
        <w:sz w:val="28"/>
        <w:szCs w:val="28"/>
      </w:rPr>
      <w:t xml:space="preserve">                   </w:t>
    </w:r>
    <w:r w:rsidR="0068168A" w:rsidRPr="00D2492F">
      <w:rPr>
        <w:rFonts w:ascii="黑体" w:eastAsia="黑体" w:hAnsi="黑体" w:hint="eastAsia"/>
        <w:sz w:val="28"/>
        <w:szCs w:val="28"/>
      </w:rPr>
      <w:t>试剂</w:t>
    </w:r>
    <w:proofErr w:type="gramStart"/>
    <w:r w:rsidR="0068168A" w:rsidRPr="00D2492F">
      <w:rPr>
        <w:rFonts w:ascii="黑体" w:eastAsia="黑体" w:hAnsi="黑体" w:hint="eastAsia"/>
        <w:sz w:val="28"/>
        <w:szCs w:val="28"/>
      </w:rPr>
      <w:t>区程序</w:t>
    </w:r>
    <w:proofErr w:type="gramEnd"/>
    <w:r w:rsidR="0068168A" w:rsidRPr="00D2492F">
      <w:rPr>
        <w:rFonts w:ascii="黑体" w:eastAsia="黑体" w:hAnsi="黑体" w:hint="eastAsia"/>
        <w:sz w:val="28"/>
        <w:szCs w:val="28"/>
      </w:rPr>
      <w:t>说明手册</w:t>
    </w:r>
    <w:r w:rsidR="0068168A">
      <w:rPr>
        <w:rFonts w:ascii="黑体" w:eastAsia="黑体" w:hAnsi="黑体" w:hint="eastAsia"/>
        <w:sz w:val="28"/>
        <w:szCs w:val="28"/>
      </w:rPr>
      <w:t xml:space="preserve">        </w:t>
    </w:r>
    <w:r w:rsidR="0068168A">
      <w:rPr>
        <w:rFonts w:ascii="黑体" w:eastAsia="黑体" w:hAnsi="黑体" w:hint="eastAsia"/>
      </w:rPr>
      <w:t>本资料仅供内部使用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68A" w:rsidRDefault="00F9020C" w:rsidP="004D73E2">
    <w:pPr>
      <w:pStyle w:val="af2"/>
      <w:pBdr>
        <w:bottom w:val="thinThickMediumGap" w:sz="24" w:space="1" w:color="auto"/>
      </w:pBdr>
      <w:tabs>
        <w:tab w:val="clear" w:pos="4153"/>
        <w:tab w:val="clear" w:pos="8306"/>
        <w:tab w:val="left" w:pos="2552"/>
      </w:tabs>
      <w:ind w:firstLineChars="1350" w:firstLine="2430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5022850</wp:posOffset>
              </wp:positionH>
              <wp:positionV relativeFrom="paragraph">
                <wp:posOffset>47625</wp:posOffset>
              </wp:positionV>
              <wp:extent cx="0" cy="250825"/>
              <wp:effectExtent l="22225" t="19050" r="25400" b="25400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082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left:0;text-align:left;margin-left:395.5pt;margin-top:3.75pt;width:0;height:19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" strokeweight="3pt"/>
          </w:pict>
        </mc:Fallback>
      </mc:AlternateContent>
    </w:r>
    <w:r>
      <w:rPr>
        <w:rFonts w:hint="eastAsia"/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-12065</wp:posOffset>
          </wp:positionH>
          <wp:positionV relativeFrom="paragraph">
            <wp:posOffset>-50800</wp:posOffset>
          </wp:positionV>
          <wp:extent cx="1305560" cy="310515"/>
          <wp:effectExtent l="0" t="0" r="8890" b="0"/>
          <wp:wrapSquare wrapText="bothSides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035"/>
                  <a:stretch>
                    <a:fillRect/>
                  </a:stretch>
                </pic:blipFill>
                <pic:spPr bwMode="auto">
                  <a:xfrm>
                    <a:off x="0" y="0"/>
                    <a:ext cx="1305560" cy="310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168A" w:rsidRPr="009616A4">
      <w:rPr>
        <w:rFonts w:ascii="方正姚体" w:eastAsia="方正姚体" w:hint="eastAsia"/>
        <w:sz w:val="28"/>
        <w:szCs w:val="28"/>
      </w:rPr>
      <w:t>苏州卫宁精密仪器设备有限公司</w:t>
    </w:r>
    <w:r w:rsidR="0068168A">
      <w:rPr>
        <w:rFonts w:ascii="方正姚体" w:eastAsia="方正姚体" w:hint="eastAsia"/>
        <w:sz w:val="28"/>
        <w:szCs w:val="28"/>
      </w:rPr>
      <w:t xml:space="preserve">            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4"/>
    <w:multiLevelType w:val="singleLevel"/>
    <w:tmpl w:val="0000000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2">
    <w:nsid w:val="00000007"/>
    <w:multiLevelType w:val="multilevel"/>
    <w:tmpl w:val="00000007"/>
    <w:lvl w:ilvl="0">
      <w:start w:val="1"/>
      <w:numFmt w:val="bullet"/>
      <w:lvlText w:val=""/>
      <w:lvlJc w:val="left"/>
      <w:pPr>
        <w:tabs>
          <w:tab w:val="num" w:pos="930"/>
        </w:tabs>
        <w:ind w:left="93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785"/>
        </w:tabs>
        <w:ind w:left="78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05"/>
        </w:tabs>
        <w:ind w:left="120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25"/>
        </w:tabs>
        <w:ind w:left="162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045"/>
        </w:tabs>
        <w:ind w:left="204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465"/>
        </w:tabs>
        <w:ind w:left="246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885"/>
        </w:tabs>
        <w:ind w:left="288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05"/>
        </w:tabs>
        <w:ind w:left="330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25"/>
        </w:tabs>
        <w:ind w:left="3725" w:hanging="420"/>
      </w:pPr>
      <w:rPr>
        <w:rFonts w:ascii="Wingdings" w:hAnsi="Wingdings" w:hint="default"/>
      </w:rPr>
    </w:lvl>
  </w:abstractNum>
  <w:abstractNum w:abstractNumId="3">
    <w:nsid w:val="00000008"/>
    <w:multiLevelType w:val="multilevel"/>
    <w:tmpl w:val="00000008"/>
    <w:lvl w:ilvl="0">
      <w:start w:val="1"/>
      <w:numFmt w:val="upperRoman"/>
      <w:lvlText w:val="%1. "/>
      <w:lvlJc w:val="left"/>
      <w:pPr>
        <w:ind w:left="840" w:hanging="420"/>
      </w:pPr>
      <w:rPr>
        <w:rFonts w:ascii="Batang" w:hAnsi="Batang"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000000A"/>
    <w:multiLevelType w:val="multilevel"/>
    <w:tmpl w:val="0000000A"/>
    <w:lvl w:ilvl="0">
      <w:start w:val="1"/>
      <w:numFmt w:val="chi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B"/>
    <w:multiLevelType w:val="singleLevel"/>
    <w:tmpl w:val="0000000B"/>
    <w:lvl w:ilvl="0">
      <w:start w:val="1"/>
      <w:numFmt w:val="decimal"/>
      <w:suff w:val="nothing"/>
      <w:lvlText w:val="%1、"/>
      <w:lvlJc w:val="left"/>
    </w:lvl>
  </w:abstractNum>
  <w:abstractNum w:abstractNumId="6">
    <w:nsid w:val="0000000D"/>
    <w:multiLevelType w:val="multilevel"/>
    <w:tmpl w:val="0000000D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E"/>
    <w:multiLevelType w:val="singleLevel"/>
    <w:tmpl w:val="0000000E"/>
    <w:lvl w:ilvl="0">
      <w:start w:val="1"/>
      <w:numFmt w:val="decimal"/>
      <w:suff w:val="nothing"/>
      <w:lvlText w:val="%1、"/>
      <w:lvlJc w:val="left"/>
    </w:lvl>
  </w:abstractNum>
  <w:abstractNum w:abstractNumId="8">
    <w:nsid w:val="00000010"/>
    <w:multiLevelType w:val="singleLevel"/>
    <w:tmpl w:val="00000010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9">
    <w:nsid w:val="00000011"/>
    <w:multiLevelType w:val="singleLevel"/>
    <w:tmpl w:val="00000011"/>
    <w:lvl w:ilvl="0">
      <w:start w:val="1"/>
      <w:numFmt w:val="decimal"/>
      <w:suff w:val="nothing"/>
      <w:lvlText w:val="%1、"/>
      <w:lvlJc w:val="left"/>
    </w:lvl>
  </w:abstractNum>
  <w:abstractNum w:abstractNumId="10">
    <w:nsid w:val="00000013"/>
    <w:multiLevelType w:val="multilevel"/>
    <w:tmpl w:val="00000013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1">
    <w:nsid w:val="00000014"/>
    <w:multiLevelType w:val="multilevel"/>
    <w:tmpl w:val="00000014"/>
    <w:lvl w:ilvl="0">
      <w:start w:val="1"/>
      <w:numFmt w:val="upperRoman"/>
      <w:lvlText w:val="%1. "/>
      <w:lvlJc w:val="left"/>
      <w:pPr>
        <w:ind w:left="840" w:hanging="420"/>
      </w:pPr>
      <w:rPr>
        <w:rFonts w:ascii="Batang" w:hAnsi="Batang"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00000016"/>
    <w:multiLevelType w:val="multilevel"/>
    <w:tmpl w:val="00000016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00000017"/>
    <w:multiLevelType w:val="multilevel"/>
    <w:tmpl w:val="00000017"/>
    <w:lvl w:ilvl="0">
      <w:start w:val="1"/>
      <w:numFmt w:val="upperRoman"/>
      <w:lvlText w:val="%1. "/>
      <w:lvlJc w:val="left"/>
      <w:pPr>
        <w:ind w:left="840" w:hanging="420"/>
      </w:pPr>
      <w:rPr>
        <w:rFonts w:ascii="Batang" w:hAnsi="Batang"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00000018"/>
    <w:multiLevelType w:val="singleLevel"/>
    <w:tmpl w:val="0000001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00000019"/>
    <w:multiLevelType w:val="multilevel"/>
    <w:tmpl w:val="00000019"/>
    <w:lvl w:ilvl="0">
      <w:start w:val="1"/>
      <w:numFmt w:val="upperRoman"/>
      <w:lvlText w:val="%1. "/>
      <w:lvlJc w:val="left"/>
      <w:pPr>
        <w:ind w:left="844" w:hanging="420"/>
      </w:pPr>
      <w:rPr>
        <w:rFonts w:ascii="Batang" w:hAnsi="Batang" w:cs="Times New Roman" w:hint="eastAsia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16">
    <w:nsid w:val="01695745"/>
    <w:multiLevelType w:val="hybridMultilevel"/>
    <w:tmpl w:val="E5D23FC0"/>
    <w:lvl w:ilvl="0" w:tplc="A1B056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108C6D4B"/>
    <w:multiLevelType w:val="hybridMultilevel"/>
    <w:tmpl w:val="A566C50A"/>
    <w:lvl w:ilvl="0" w:tplc="6F3CE966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8">
    <w:nsid w:val="122D08E2"/>
    <w:multiLevelType w:val="hybridMultilevel"/>
    <w:tmpl w:val="5D6C7240"/>
    <w:lvl w:ilvl="0" w:tplc="A4CEF652">
      <w:start w:val="1"/>
      <w:numFmt w:val="decimal"/>
      <w:lvlText w:val="%1、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19">
    <w:nsid w:val="12A73215"/>
    <w:multiLevelType w:val="hybridMultilevel"/>
    <w:tmpl w:val="A552C5F8"/>
    <w:lvl w:ilvl="0" w:tplc="55B458EA">
      <w:start w:val="1"/>
      <w:numFmt w:val="decimalEnclosedCircle"/>
      <w:lvlText w:val="%1"/>
      <w:lvlJc w:val="left"/>
      <w:pPr>
        <w:ind w:left="120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240D3BAB"/>
    <w:multiLevelType w:val="hybridMultilevel"/>
    <w:tmpl w:val="12BAB680"/>
    <w:lvl w:ilvl="0" w:tplc="F3BC3A90">
      <w:start w:val="1"/>
      <w:numFmt w:val="decimal"/>
      <w:lvlText w:val="%1、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249D638E"/>
    <w:multiLevelType w:val="hybridMultilevel"/>
    <w:tmpl w:val="D51C4232"/>
    <w:lvl w:ilvl="0" w:tplc="677A17E4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>
    <w:nsid w:val="24CA160A"/>
    <w:multiLevelType w:val="hybridMultilevel"/>
    <w:tmpl w:val="557AA170"/>
    <w:lvl w:ilvl="0" w:tplc="79B6AE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34F014F7"/>
    <w:multiLevelType w:val="hybridMultilevel"/>
    <w:tmpl w:val="05D88232"/>
    <w:lvl w:ilvl="0" w:tplc="1E3C4E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6E87A3C"/>
    <w:multiLevelType w:val="hybridMultilevel"/>
    <w:tmpl w:val="7A963856"/>
    <w:lvl w:ilvl="0" w:tplc="69A8E5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8C968F1"/>
    <w:multiLevelType w:val="hybridMultilevel"/>
    <w:tmpl w:val="D3305854"/>
    <w:lvl w:ilvl="0" w:tplc="D1321C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F3009A0"/>
    <w:multiLevelType w:val="hybridMultilevel"/>
    <w:tmpl w:val="F50203F2"/>
    <w:lvl w:ilvl="0" w:tplc="B8CAB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CEF2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6CA0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5E1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6E1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AA66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08C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C44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184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3CC18B7"/>
    <w:multiLevelType w:val="hybridMultilevel"/>
    <w:tmpl w:val="FEE67DF8"/>
    <w:lvl w:ilvl="0" w:tplc="C0923C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7787F3B"/>
    <w:multiLevelType w:val="hybridMultilevel"/>
    <w:tmpl w:val="493A8946"/>
    <w:lvl w:ilvl="0" w:tplc="1994B572">
      <w:numFmt w:val="decimal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9">
    <w:nsid w:val="78813BC9"/>
    <w:multiLevelType w:val="hybridMultilevel"/>
    <w:tmpl w:val="9DD44A98"/>
    <w:lvl w:ilvl="0" w:tplc="0C2EC57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0EB46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22095E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D4945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844A6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0AB6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6AD2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0067B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8A38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8E41ABC"/>
    <w:multiLevelType w:val="hybridMultilevel"/>
    <w:tmpl w:val="E95C10AA"/>
    <w:lvl w:ilvl="0" w:tplc="546065F6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1">
    <w:nsid w:val="7FFE7B47"/>
    <w:multiLevelType w:val="hybridMultilevel"/>
    <w:tmpl w:val="60E48B42"/>
    <w:lvl w:ilvl="0" w:tplc="A84045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9"/>
  </w:num>
  <w:num w:numId="9">
    <w:abstractNumId w:val="6"/>
  </w:num>
  <w:num w:numId="10">
    <w:abstractNumId w:val="15"/>
  </w:num>
  <w:num w:numId="11">
    <w:abstractNumId w:val="13"/>
  </w:num>
  <w:num w:numId="12">
    <w:abstractNumId w:val="4"/>
  </w:num>
  <w:num w:numId="13">
    <w:abstractNumId w:val="11"/>
  </w:num>
  <w:num w:numId="14">
    <w:abstractNumId w:val="12"/>
  </w:num>
  <w:num w:numId="15">
    <w:abstractNumId w:val="3"/>
  </w:num>
  <w:num w:numId="16">
    <w:abstractNumId w:val="10"/>
  </w:num>
  <w:num w:numId="17">
    <w:abstractNumId w:val="24"/>
  </w:num>
  <w:num w:numId="18">
    <w:abstractNumId w:val="25"/>
  </w:num>
  <w:num w:numId="19">
    <w:abstractNumId w:val="18"/>
  </w:num>
  <w:num w:numId="20">
    <w:abstractNumId w:val="16"/>
  </w:num>
  <w:num w:numId="21">
    <w:abstractNumId w:val="22"/>
  </w:num>
  <w:num w:numId="22">
    <w:abstractNumId w:val="30"/>
  </w:num>
  <w:num w:numId="23">
    <w:abstractNumId w:val="17"/>
  </w:num>
  <w:num w:numId="24">
    <w:abstractNumId w:val="23"/>
  </w:num>
  <w:num w:numId="25">
    <w:abstractNumId w:val="31"/>
  </w:num>
  <w:num w:numId="26">
    <w:abstractNumId w:val="29"/>
  </w:num>
  <w:num w:numId="27">
    <w:abstractNumId w:val="21"/>
  </w:num>
  <w:num w:numId="28">
    <w:abstractNumId w:val="28"/>
  </w:num>
  <w:num w:numId="29">
    <w:abstractNumId w:val="26"/>
  </w:num>
  <w:num w:numId="30">
    <w:abstractNumId w:val="20"/>
  </w:num>
  <w:num w:numId="31">
    <w:abstractNumId w:val="27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C2E"/>
    <w:rsid w:val="00002955"/>
    <w:rsid w:val="00004790"/>
    <w:rsid w:val="00006CAF"/>
    <w:rsid w:val="00010F07"/>
    <w:rsid w:val="00012F45"/>
    <w:rsid w:val="000161C4"/>
    <w:rsid w:val="00016297"/>
    <w:rsid w:val="00017382"/>
    <w:rsid w:val="00017781"/>
    <w:rsid w:val="00020680"/>
    <w:rsid w:val="00023A69"/>
    <w:rsid w:val="00026C06"/>
    <w:rsid w:val="00027174"/>
    <w:rsid w:val="0003097B"/>
    <w:rsid w:val="00032A93"/>
    <w:rsid w:val="000344FE"/>
    <w:rsid w:val="00035732"/>
    <w:rsid w:val="0003635B"/>
    <w:rsid w:val="000376BE"/>
    <w:rsid w:val="0004015A"/>
    <w:rsid w:val="00041741"/>
    <w:rsid w:val="0004179B"/>
    <w:rsid w:val="00041D1D"/>
    <w:rsid w:val="0004210B"/>
    <w:rsid w:val="000438EA"/>
    <w:rsid w:val="0004624E"/>
    <w:rsid w:val="00054DC8"/>
    <w:rsid w:val="00056DAF"/>
    <w:rsid w:val="000610AF"/>
    <w:rsid w:val="000630EA"/>
    <w:rsid w:val="00063CD7"/>
    <w:rsid w:val="0006541E"/>
    <w:rsid w:val="00066565"/>
    <w:rsid w:val="000665BA"/>
    <w:rsid w:val="0007246E"/>
    <w:rsid w:val="0007482A"/>
    <w:rsid w:val="000750A1"/>
    <w:rsid w:val="000774C2"/>
    <w:rsid w:val="00077C9A"/>
    <w:rsid w:val="00080B47"/>
    <w:rsid w:val="00081530"/>
    <w:rsid w:val="000815EE"/>
    <w:rsid w:val="000816DE"/>
    <w:rsid w:val="0008246D"/>
    <w:rsid w:val="00082E37"/>
    <w:rsid w:val="000835CF"/>
    <w:rsid w:val="00084266"/>
    <w:rsid w:val="00085F87"/>
    <w:rsid w:val="000873B2"/>
    <w:rsid w:val="00087636"/>
    <w:rsid w:val="00093625"/>
    <w:rsid w:val="0009564A"/>
    <w:rsid w:val="000957B7"/>
    <w:rsid w:val="00095C53"/>
    <w:rsid w:val="00096FE9"/>
    <w:rsid w:val="00097DC7"/>
    <w:rsid w:val="000A0ECE"/>
    <w:rsid w:val="000A1080"/>
    <w:rsid w:val="000A1910"/>
    <w:rsid w:val="000A1EE1"/>
    <w:rsid w:val="000A384E"/>
    <w:rsid w:val="000A49F1"/>
    <w:rsid w:val="000A6AC9"/>
    <w:rsid w:val="000B023E"/>
    <w:rsid w:val="000B0343"/>
    <w:rsid w:val="000B3767"/>
    <w:rsid w:val="000B7B9F"/>
    <w:rsid w:val="000C027E"/>
    <w:rsid w:val="000C034A"/>
    <w:rsid w:val="000C4442"/>
    <w:rsid w:val="000C4A7F"/>
    <w:rsid w:val="000C584D"/>
    <w:rsid w:val="000C66E9"/>
    <w:rsid w:val="000D56E7"/>
    <w:rsid w:val="000E2775"/>
    <w:rsid w:val="000E2D9D"/>
    <w:rsid w:val="000E31EE"/>
    <w:rsid w:val="000E4950"/>
    <w:rsid w:val="000E7B21"/>
    <w:rsid w:val="000F13DE"/>
    <w:rsid w:val="000F5AEC"/>
    <w:rsid w:val="00100153"/>
    <w:rsid w:val="00101F4C"/>
    <w:rsid w:val="00102C6F"/>
    <w:rsid w:val="0010384B"/>
    <w:rsid w:val="00103B3A"/>
    <w:rsid w:val="00113E66"/>
    <w:rsid w:val="00115A5B"/>
    <w:rsid w:val="001161B1"/>
    <w:rsid w:val="0011651E"/>
    <w:rsid w:val="0012031B"/>
    <w:rsid w:val="00120846"/>
    <w:rsid w:val="0012149A"/>
    <w:rsid w:val="001246AE"/>
    <w:rsid w:val="00124ABC"/>
    <w:rsid w:val="00125403"/>
    <w:rsid w:val="00127D49"/>
    <w:rsid w:val="00127DD1"/>
    <w:rsid w:val="00130524"/>
    <w:rsid w:val="00130DA8"/>
    <w:rsid w:val="00132F2D"/>
    <w:rsid w:val="00133814"/>
    <w:rsid w:val="001349D0"/>
    <w:rsid w:val="00152A8B"/>
    <w:rsid w:val="00152AAE"/>
    <w:rsid w:val="001556FD"/>
    <w:rsid w:val="001560C2"/>
    <w:rsid w:val="001563EC"/>
    <w:rsid w:val="00157268"/>
    <w:rsid w:val="00157443"/>
    <w:rsid w:val="0015770F"/>
    <w:rsid w:val="00161B84"/>
    <w:rsid w:val="00163985"/>
    <w:rsid w:val="00164574"/>
    <w:rsid w:val="00165EA4"/>
    <w:rsid w:val="001676BD"/>
    <w:rsid w:val="001702BA"/>
    <w:rsid w:val="001707B0"/>
    <w:rsid w:val="001713A2"/>
    <w:rsid w:val="00172A27"/>
    <w:rsid w:val="00172C72"/>
    <w:rsid w:val="001739E4"/>
    <w:rsid w:val="00175B11"/>
    <w:rsid w:val="0017636F"/>
    <w:rsid w:val="00176498"/>
    <w:rsid w:val="001827C1"/>
    <w:rsid w:val="00182911"/>
    <w:rsid w:val="0018384E"/>
    <w:rsid w:val="00185EBA"/>
    <w:rsid w:val="00187B16"/>
    <w:rsid w:val="00187FEF"/>
    <w:rsid w:val="00191A5B"/>
    <w:rsid w:val="00197A35"/>
    <w:rsid w:val="001A0175"/>
    <w:rsid w:val="001A061B"/>
    <w:rsid w:val="001A0F50"/>
    <w:rsid w:val="001A2662"/>
    <w:rsid w:val="001A480F"/>
    <w:rsid w:val="001A5248"/>
    <w:rsid w:val="001A61AE"/>
    <w:rsid w:val="001A7D47"/>
    <w:rsid w:val="001B0F7A"/>
    <w:rsid w:val="001B22B7"/>
    <w:rsid w:val="001B2578"/>
    <w:rsid w:val="001B2C41"/>
    <w:rsid w:val="001B350C"/>
    <w:rsid w:val="001B3E7A"/>
    <w:rsid w:val="001C08E3"/>
    <w:rsid w:val="001C2B8B"/>
    <w:rsid w:val="001C40E8"/>
    <w:rsid w:val="001C5073"/>
    <w:rsid w:val="001C5964"/>
    <w:rsid w:val="001C5D14"/>
    <w:rsid w:val="001C626C"/>
    <w:rsid w:val="001C7481"/>
    <w:rsid w:val="001D011C"/>
    <w:rsid w:val="001D0E17"/>
    <w:rsid w:val="001D0E4C"/>
    <w:rsid w:val="001D1675"/>
    <w:rsid w:val="001D335A"/>
    <w:rsid w:val="001D4968"/>
    <w:rsid w:val="001D5CCA"/>
    <w:rsid w:val="001D62E8"/>
    <w:rsid w:val="001E2502"/>
    <w:rsid w:val="001E3356"/>
    <w:rsid w:val="001E5AED"/>
    <w:rsid w:val="001E6082"/>
    <w:rsid w:val="001E6CAE"/>
    <w:rsid w:val="001F1838"/>
    <w:rsid w:val="001F1EF1"/>
    <w:rsid w:val="001F2D97"/>
    <w:rsid w:val="001F2E58"/>
    <w:rsid w:val="001F38C4"/>
    <w:rsid w:val="001F70E2"/>
    <w:rsid w:val="001F7138"/>
    <w:rsid w:val="00200A74"/>
    <w:rsid w:val="00203E0E"/>
    <w:rsid w:val="00204E87"/>
    <w:rsid w:val="00206828"/>
    <w:rsid w:val="00207534"/>
    <w:rsid w:val="002100F8"/>
    <w:rsid w:val="00211805"/>
    <w:rsid w:val="00212ECF"/>
    <w:rsid w:val="00213F76"/>
    <w:rsid w:val="00216504"/>
    <w:rsid w:val="00217AFD"/>
    <w:rsid w:val="00220AA5"/>
    <w:rsid w:val="00220DAB"/>
    <w:rsid w:val="0022334B"/>
    <w:rsid w:val="00225E1A"/>
    <w:rsid w:val="0022708C"/>
    <w:rsid w:val="002275A3"/>
    <w:rsid w:val="00227758"/>
    <w:rsid w:val="002278C3"/>
    <w:rsid w:val="00227B3B"/>
    <w:rsid w:val="00230192"/>
    <w:rsid w:val="00230570"/>
    <w:rsid w:val="00231B4F"/>
    <w:rsid w:val="002338BC"/>
    <w:rsid w:val="0023492D"/>
    <w:rsid w:val="00235C7C"/>
    <w:rsid w:val="00235FFD"/>
    <w:rsid w:val="002377D2"/>
    <w:rsid w:val="00237C7D"/>
    <w:rsid w:val="00241178"/>
    <w:rsid w:val="00241D0F"/>
    <w:rsid w:val="00242B9B"/>
    <w:rsid w:val="00245454"/>
    <w:rsid w:val="00245908"/>
    <w:rsid w:val="00250DDA"/>
    <w:rsid w:val="002518F2"/>
    <w:rsid w:val="002521B5"/>
    <w:rsid w:val="00252C57"/>
    <w:rsid w:val="0025355C"/>
    <w:rsid w:val="00256F61"/>
    <w:rsid w:val="00262457"/>
    <w:rsid w:val="002628E7"/>
    <w:rsid w:val="00262C4B"/>
    <w:rsid w:val="00264E7E"/>
    <w:rsid w:val="00266C3B"/>
    <w:rsid w:val="00266F2A"/>
    <w:rsid w:val="002702D5"/>
    <w:rsid w:val="00270DB2"/>
    <w:rsid w:val="00270FF5"/>
    <w:rsid w:val="002731F5"/>
    <w:rsid w:val="00274305"/>
    <w:rsid w:val="0027454D"/>
    <w:rsid w:val="0027672B"/>
    <w:rsid w:val="0027750E"/>
    <w:rsid w:val="00280735"/>
    <w:rsid w:val="00282A53"/>
    <w:rsid w:val="00284C6E"/>
    <w:rsid w:val="00284DFF"/>
    <w:rsid w:val="00287273"/>
    <w:rsid w:val="00290ACA"/>
    <w:rsid w:val="00293BA0"/>
    <w:rsid w:val="00293F12"/>
    <w:rsid w:val="00294B16"/>
    <w:rsid w:val="002A009D"/>
    <w:rsid w:val="002A4641"/>
    <w:rsid w:val="002A69BE"/>
    <w:rsid w:val="002A7AF5"/>
    <w:rsid w:val="002B0A94"/>
    <w:rsid w:val="002B32EA"/>
    <w:rsid w:val="002B459C"/>
    <w:rsid w:val="002B7754"/>
    <w:rsid w:val="002C041A"/>
    <w:rsid w:val="002C0929"/>
    <w:rsid w:val="002C0A92"/>
    <w:rsid w:val="002C1C7C"/>
    <w:rsid w:val="002C34EB"/>
    <w:rsid w:val="002C432E"/>
    <w:rsid w:val="002C47BB"/>
    <w:rsid w:val="002C5273"/>
    <w:rsid w:val="002C5E1A"/>
    <w:rsid w:val="002C696B"/>
    <w:rsid w:val="002C7CF2"/>
    <w:rsid w:val="002D06BA"/>
    <w:rsid w:val="002D1437"/>
    <w:rsid w:val="002D489F"/>
    <w:rsid w:val="002D4CB1"/>
    <w:rsid w:val="002D6344"/>
    <w:rsid w:val="002D67D6"/>
    <w:rsid w:val="002E2AD8"/>
    <w:rsid w:val="002E530B"/>
    <w:rsid w:val="002E615B"/>
    <w:rsid w:val="002E6EBB"/>
    <w:rsid w:val="002E70B3"/>
    <w:rsid w:val="002F1C89"/>
    <w:rsid w:val="002F2E84"/>
    <w:rsid w:val="002F3051"/>
    <w:rsid w:val="002F33ED"/>
    <w:rsid w:val="002F42EE"/>
    <w:rsid w:val="002F4A49"/>
    <w:rsid w:val="002F595D"/>
    <w:rsid w:val="002F7603"/>
    <w:rsid w:val="00300716"/>
    <w:rsid w:val="00301892"/>
    <w:rsid w:val="003021A6"/>
    <w:rsid w:val="0030251E"/>
    <w:rsid w:val="00304166"/>
    <w:rsid w:val="00304DFE"/>
    <w:rsid w:val="00305313"/>
    <w:rsid w:val="0030621C"/>
    <w:rsid w:val="0030635A"/>
    <w:rsid w:val="0031228B"/>
    <w:rsid w:val="003126DC"/>
    <w:rsid w:val="003144DC"/>
    <w:rsid w:val="003149B1"/>
    <w:rsid w:val="00315D6D"/>
    <w:rsid w:val="0031623A"/>
    <w:rsid w:val="00317B43"/>
    <w:rsid w:val="00317D21"/>
    <w:rsid w:val="003212E0"/>
    <w:rsid w:val="00322D06"/>
    <w:rsid w:val="00326219"/>
    <w:rsid w:val="00327420"/>
    <w:rsid w:val="0033001C"/>
    <w:rsid w:val="00331AF5"/>
    <w:rsid w:val="003330E4"/>
    <w:rsid w:val="003338B3"/>
    <w:rsid w:val="00333B7A"/>
    <w:rsid w:val="00333DDF"/>
    <w:rsid w:val="00335A8E"/>
    <w:rsid w:val="00337C7A"/>
    <w:rsid w:val="00337D02"/>
    <w:rsid w:val="00340A7C"/>
    <w:rsid w:val="00340D22"/>
    <w:rsid w:val="0034107A"/>
    <w:rsid w:val="00342AB5"/>
    <w:rsid w:val="00343DC8"/>
    <w:rsid w:val="00344B5B"/>
    <w:rsid w:val="00345714"/>
    <w:rsid w:val="00346217"/>
    <w:rsid w:val="00350572"/>
    <w:rsid w:val="003511C5"/>
    <w:rsid w:val="00351554"/>
    <w:rsid w:val="0035222B"/>
    <w:rsid w:val="0035437F"/>
    <w:rsid w:val="00354EBD"/>
    <w:rsid w:val="00360030"/>
    <w:rsid w:val="00361FE6"/>
    <w:rsid w:val="00364AE1"/>
    <w:rsid w:val="00367166"/>
    <w:rsid w:val="003674CE"/>
    <w:rsid w:val="00370F41"/>
    <w:rsid w:val="00372A86"/>
    <w:rsid w:val="003738FD"/>
    <w:rsid w:val="003769FA"/>
    <w:rsid w:val="00377B94"/>
    <w:rsid w:val="00381ECF"/>
    <w:rsid w:val="0038293C"/>
    <w:rsid w:val="00384516"/>
    <w:rsid w:val="00385DAC"/>
    <w:rsid w:val="0038730F"/>
    <w:rsid w:val="00387708"/>
    <w:rsid w:val="0039083B"/>
    <w:rsid w:val="0039253A"/>
    <w:rsid w:val="0039330C"/>
    <w:rsid w:val="00395A49"/>
    <w:rsid w:val="00395A61"/>
    <w:rsid w:val="00396119"/>
    <w:rsid w:val="00396DBE"/>
    <w:rsid w:val="003974F0"/>
    <w:rsid w:val="00397F74"/>
    <w:rsid w:val="003A250D"/>
    <w:rsid w:val="003A4333"/>
    <w:rsid w:val="003A4349"/>
    <w:rsid w:val="003A4A12"/>
    <w:rsid w:val="003A52B9"/>
    <w:rsid w:val="003A55BF"/>
    <w:rsid w:val="003A577F"/>
    <w:rsid w:val="003A5D18"/>
    <w:rsid w:val="003A6658"/>
    <w:rsid w:val="003A6864"/>
    <w:rsid w:val="003A78A5"/>
    <w:rsid w:val="003B1DA3"/>
    <w:rsid w:val="003B2A92"/>
    <w:rsid w:val="003B34A7"/>
    <w:rsid w:val="003B46E7"/>
    <w:rsid w:val="003B4C6E"/>
    <w:rsid w:val="003B6012"/>
    <w:rsid w:val="003B63E5"/>
    <w:rsid w:val="003C1528"/>
    <w:rsid w:val="003C19B5"/>
    <w:rsid w:val="003C23F4"/>
    <w:rsid w:val="003C2752"/>
    <w:rsid w:val="003C3C60"/>
    <w:rsid w:val="003C45AE"/>
    <w:rsid w:val="003C64C1"/>
    <w:rsid w:val="003C6713"/>
    <w:rsid w:val="003C728D"/>
    <w:rsid w:val="003C732D"/>
    <w:rsid w:val="003D0CC9"/>
    <w:rsid w:val="003D28F6"/>
    <w:rsid w:val="003D3825"/>
    <w:rsid w:val="003D42BF"/>
    <w:rsid w:val="003D4999"/>
    <w:rsid w:val="003D5162"/>
    <w:rsid w:val="003D6934"/>
    <w:rsid w:val="003E0069"/>
    <w:rsid w:val="003E033E"/>
    <w:rsid w:val="003E0713"/>
    <w:rsid w:val="003E0FB5"/>
    <w:rsid w:val="003E1E5E"/>
    <w:rsid w:val="003E24E9"/>
    <w:rsid w:val="003E2C62"/>
    <w:rsid w:val="003E2DB0"/>
    <w:rsid w:val="003E3001"/>
    <w:rsid w:val="003E63F5"/>
    <w:rsid w:val="003F0083"/>
    <w:rsid w:val="003F172D"/>
    <w:rsid w:val="003F1792"/>
    <w:rsid w:val="003F1DB9"/>
    <w:rsid w:val="003F38A3"/>
    <w:rsid w:val="003F3FBF"/>
    <w:rsid w:val="00400876"/>
    <w:rsid w:val="004012D2"/>
    <w:rsid w:val="00401947"/>
    <w:rsid w:val="00405062"/>
    <w:rsid w:val="00407C3E"/>
    <w:rsid w:val="00407F8E"/>
    <w:rsid w:val="00410E9D"/>
    <w:rsid w:val="0041202F"/>
    <w:rsid w:val="00413035"/>
    <w:rsid w:val="00413EC6"/>
    <w:rsid w:val="0041579F"/>
    <w:rsid w:val="00416835"/>
    <w:rsid w:val="004172E7"/>
    <w:rsid w:val="0042055D"/>
    <w:rsid w:val="00421A43"/>
    <w:rsid w:val="00421C8F"/>
    <w:rsid w:val="004229C4"/>
    <w:rsid w:val="00425389"/>
    <w:rsid w:val="00426412"/>
    <w:rsid w:val="004278C4"/>
    <w:rsid w:val="004312B0"/>
    <w:rsid w:val="004324ED"/>
    <w:rsid w:val="00432D95"/>
    <w:rsid w:val="00433732"/>
    <w:rsid w:val="00433826"/>
    <w:rsid w:val="0043685D"/>
    <w:rsid w:val="004370F8"/>
    <w:rsid w:val="00437A7C"/>
    <w:rsid w:val="00440207"/>
    <w:rsid w:val="0044037A"/>
    <w:rsid w:val="004413A6"/>
    <w:rsid w:val="004419BB"/>
    <w:rsid w:val="00442233"/>
    <w:rsid w:val="004429A6"/>
    <w:rsid w:val="004443DB"/>
    <w:rsid w:val="00444FEC"/>
    <w:rsid w:val="004456C4"/>
    <w:rsid w:val="004470C4"/>
    <w:rsid w:val="00450B80"/>
    <w:rsid w:val="0045523D"/>
    <w:rsid w:val="00460274"/>
    <w:rsid w:val="0046073E"/>
    <w:rsid w:val="004607FF"/>
    <w:rsid w:val="0046135A"/>
    <w:rsid w:val="00461577"/>
    <w:rsid w:val="004615D1"/>
    <w:rsid w:val="00462888"/>
    <w:rsid w:val="00462EAA"/>
    <w:rsid w:val="0046330B"/>
    <w:rsid w:val="0046349A"/>
    <w:rsid w:val="004649F9"/>
    <w:rsid w:val="00464A29"/>
    <w:rsid w:val="00464CDA"/>
    <w:rsid w:val="00465499"/>
    <w:rsid w:val="00465570"/>
    <w:rsid w:val="004667F7"/>
    <w:rsid w:val="004674F1"/>
    <w:rsid w:val="00470233"/>
    <w:rsid w:val="00475543"/>
    <w:rsid w:val="004820BB"/>
    <w:rsid w:val="00484748"/>
    <w:rsid w:val="00486A3B"/>
    <w:rsid w:val="00486CA8"/>
    <w:rsid w:val="00486FCA"/>
    <w:rsid w:val="00487064"/>
    <w:rsid w:val="00490863"/>
    <w:rsid w:val="00490C19"/>
    <w:rsid w:val="0049105D"/>
    <w:rsid w:val="00491EE4"/>
    <w:rsid w:val="00496022"/>
    <w:rsid w:val="00497542"/>
    <w:rsid w:val="00497594"/>
    <w:rsid w:val="004A4216"/>
    <w:rsid w:val="004A5715"/>
    <w:rsid w:val="004A587E"/>
    <w:rsid w:val="004A612D"/>
    <w:rsid w:val="004B1A01"/>
    <w:rsid w:val="004B2CF8"/>
    <w:rsid w:val="004B31DA"/>
    <w:rsid w:val="004B4922"/>
    <w:rsid w:val="004B525E"/>
    <w:rsid w:val="004B5F08"/>
    <w:rsid w:val="004B730E"/>
    <w:rsid w:val="004C31BB"/>
    <w:rsid w:val="004C3439"/>
    <w:rsid w:val="004C55B2"/>
    <w:rsid w:val="004C5F16"/>
    <w:rsid w:val="004C67C9"/>
    <w:rsid w:val="004C6E4C"/>
    <w:rsid w:val="004C70FE"/>
    <w:rsid w:val="004C75F8"/>
    <w:rsid w:val="004C7973"/>
    <w:rsid w:val="004D0571"/>
    <w:rsid w:val="004D11DB"/>
    <w:rsid w:val="004D24D2"/>
    <w:rsid w:val="004D2BBB"/>
    <w:rsid w:val="004D3506"/>
    <w:rsid w:val="004D3E27"/>
    <w:rsid w:val="004D51D2"/>
    <w:rsid w:val="004D66B8"/>
    <w:rsid w:val="004D6B94"/>
    <w:rsid w:val="004D73E2"/>
    <w:rsid w:val="004D7A7A"/>
    <w:rsid w:val="004D7FB4"/>
    <w:rsid w:val="004E0540"/>
    <w:rsid w:val="004E0984"/>
    <w:rsid w:val="004E190E"/>
    <w:rsid w:val="004E34B3"/>
    <w:rsid w:val="004E4CB7"/>
    <w:rsid w:val="004E52B5"/>
    <w:rsid w:val="004E59DA"/>
    <w:rsid w:val="004E5A42"/>
    <w:rsid w:val="004E6475"/>
    <w:rsid w:val="004E7EB3"/>
    <w:rsid w:val="004E7F13"/>
    <w:rsid w:val="004F1A28"/>
    <w:rsid w:val="004F2855"/>
    <w:rsid w:val="004F3DF1"/>
    <w:rsid w:val="004F4E89"/>
    <w:rsid w:val="005007C8"/>
    <w:rsid w:val="00500850"/>
    <w:rsid w:val="005009EC"/>
    <w:rsid w:val="00500D10"/>
    <w:rsid w:val="00501502"/>
    <w:rsid w:val="00501FA4"/>
    <w:rsid w:val="005031EA"/>
    <w:rsid w:val="0050646B"/>
    <w:rsid w:val="00506949"/>
    <w:rsid w:val="0051070D"/>
    <w:rsid w:val="005109A5"/>
    <w:rsid w:val="0051110D"/>
    <w:rsid w:val="0051185F"/>
    <w:rsid w:val="0051495F"/>
    <w:rsid w:val="005168AD"/>
    <w:rsid w:val="0051722A"/>
    <w:rsid w:val="00517A33"/>
    <w:rsid w:val="00520884"/>
    <w:rsid w:val="00522928"/>
    <w:rsid w:val="005232D5"/>
    <w:rsid w:val="005252C2"/>
    <w:rsid w:val="00535E6E"/>
    <w:rsid w:val="00537A9D"/>
    <w:rsid w:val="00541BDA"/>
    <w:rsid w:val="00541F4A"/>
    <w:rsid w:val="0054254C"/>
    <w:rsid w:val="005453F0"/>
    <w:rsid w:val="00546D0F"/>
    <w:rsid w:val="0055004A"/>
    <w:rsid w:val="00551A18"/>
    <w:rsid w:val="00552926"/>
    <w:rsid w:val="0055553E"/>
    <w:rsid w:val="00556625"/>
    <w:rsid w:val="005566E7"/>
    <w:rsid w:val="00561CF1"/>
    <w:rsid w:val="00564F38"/>
    <w:rsid w:val="00565ECF"/>
    <w:rsid w:val="005714DD"/>
    <w:rsid w:val="005715B0"/>
    <w:rsid w:val="00571C7A"/>
    <w:rsid w:val="005726E0"/>
    <w:rsid w:val="00572A0D"/>
    <w:rsid w:val="005732D1"/>
    <w:rsid w:val="00575BAC"/>
    <w:rsid w:val="00576057"/>
    <w:rsid w:val="00576DFC"/>
    <w:rsid w:val="00577E6D"/>
    <w:rsid w:val="00583585"/>
    <w:rsid w:val="005857AB"/>
    <w:rsid w:val="005861B0"/>
    <w:rsid w:val="005864D0"/>
    <w:rsid w:val="0058674A"/>
    <w:rsid w:val="005902C9"/>
    <w:rsid w:val="00591DF5"/>
    <w:rsid w:val="00593CEF"/>
    <w:rsid w:val="00594116"/>
    <w:rsid w:val="005959D1"/>
    <w:rsid w:val="00597D95"/>
    <w:rsid w:val="005A0B65"/>
    <w:rsid w:val="005A1ED3"/>
    <w:rsid w:val="005A2F79"/>
    <w:rsid w:val="005A468C"/>
    <w:rsid w:val="005A6625"/>
    <w:rsid w:val="005A79A8"/>
    <w:rsid w:val="005A7C92"/>
    <w:rsid w:val="005B182C"/>
    <w:rsid w:val="005B19DA"/>
    <w:rsid w:val="005B2A94"/>
    <w:rsid w:val="005B617C"/>
    <w:rsid w:val="005B77D9"/>
    <w:rsid w:val="005C105B"/>
    <w:rsid w:val="005C1492"/>
    <w:rsid w:val="005C1F4D"/>
    <w:rsid w:val="005C21A3"/>
    <w:rsid w:val="005C32DF"/>
    <w:rsid w:val="005C3AFC"/>
    <w:rsid w:val="005C67BB"/>
    <w:rsid w:val="005D19A1"/>
    <w:rsid w:val="005D30E1"/>
    <w:rsid w:val="005D57D6"/>
    <w:rsid w:val="005D62F1"/>
    <w:rsid w:val="005D7EA3"/>
    <w:rsid w:val="005E0F40"/>
    <w:rsid w:val="005E234F"/>
    <w:rsid w:val="005E58E3"/>
    <w:rsid w:val="005E6DA2"/>
    <w:rsid w:val="005E735A"/>
    <w:rsid w:val="005E7FE4"/>
    <w:rsid w:val="005F096A"/>
    <w:rsid w:val="005F0BCF"/>
    <w:rsid w:val="005F258A"/>
    <w:rsid w:val="005F2CF6"/>
    <w:rsid w:val="005F3203"/>
    <w:rsid w:val="005F411D"/>
    <w:rsid w:val="005F5CCA"/>
    <w:rsid w:val="005F6364"/>
    <w:rsid w:val="005F7AF6"/>
    <w:rsid w:val="00600452"/>
    <w:rsid w:val="006008BE"/>
    <w:rsid w:val="00600D98"/>
    <w:rsid w:val="00601C41"/>
    <w:rsid w:val="0060399F"/>
    <w:rsid w:val="006048CF"/>
    <w:rsid w:val="006063CB"/>
    <w:rsid w:val="0060715B"/>
    <w:rsid w:val="006106FB"/>
    <w:rsid w:val="0061183B"/>
    <w:rsid w:val="00612640"/>
    <w:rsid w:val="006131CE"/>
    <w:rsid w:val="006146B3"/>
    <w:rsid w:val="00616FE0"/>
    <w:rsid w:val="0061761D"/>
    <w:rsid w:val="0062174B"/>
    <w:rsid w:val="00624001"/>
    <w:rsid w:val="006246D9"/>
    <w:rsid w:val="00624AD2"/>
    <w:rsid w:val="00625073"/>
    <w:rsid w:val="00625610"/>
    <w:rsid w:val="006272F1"/>
    <w:rsid w:val="00627A4D"/>
    <w:rsid w:val="00630EF8"/>
    <w:rsid w:val="00631B53"/>
    <w:rsid w:val="00634528"/>
    <w:rsid w:val="00634AAB"/>
    <w:rsid w:val="0063764E"/>
    <w:rsid w:val="00637DC8"/>
    <w:rsid w:val="00640F0D"/>
    <w:rsid w:val="0064307F"/>
    <w:rsid w:val="0064354F"/>
    <w:rsid w:val="00643BD3"/>
    <w:rsid w:val="00644D32"/>
    <w:rsid w:val="00646135"/>
    <w:rsid w:val="006505D6"/>
    <w:rsid w:val="0065144D"/>
    <w:rsid w:val="00652A9D"/>
    <w:rsid w:val="00654A42"/>
    <w:rsid w:val="00655BA7"/>
    <w:rsid w:val="006565CA"/>
    <w:rsid w:val="00656FA0"/>
    <w:rsid w:val="006572EF"/>
    <w:rsid w:val="00657AAD"/>
    <w:rsid w:val="00662B1F"/>
    <w:rsid w:val="00663A24"/>
    <w:rsid w:val="00663ADE"/>
    <w:rsid w:val="0066707F"/>
    <w:rsid w:val="006706A9"/>
    <w:rsid w:val="00670E9D"/>
    <w:rsid w:val="00671096"/>
    <w:rsid w:val="00672420"/>
    <w:rsid w:val="006728A1"/>
    <w:rsid w:val="00674372"/>
    <w:rsid w:val="00674F3C"/>
    <w:rsid w:val="00675D32"/>
    <w:rsid w:val="00676EB4"/>
    <w:rsid w:val="00677199"/>
    <w:rsid w:val="00680789"/>
    <w:rsid w:val="0068168A"/>
    <w:rsid w:val="00685B5B"/>
    <w:rsid w:val="00687461"/>
    <w:rsid w:val="00694A23"/>
    <w:rsid w:val="00695900"/>
    <w:rsid w:val="006965D3"/>
    <w:rsid w:val="00697873"/>
    <w:rsid w:val="006A0ED7"/>
    <w:rsid w:val="006A1782"/>
    <w:rsid w:val="006A1908"/>
    <w:rsid w:val="006A2FF0"/>
    <w:rsid w:val="006A3885"/>
    <w:rsid w:val="006A4D3F"/>
    <w:rsid w:val="006A4E14"/>
    <w:rsid w:val="006A7240"/>
    <w:rsid w:val="006A746C"/>
    <w:rsid w:val="006A7995"/>
    <w:rsid w:val="006B2E0A"/>
    <w:rsid w:val="006B331D"/>
    <w:rsid w:val="006B6C09"/>
    <w:rsid w:val="006C3173"/>
    <w:rsid w:val="006C4C2A"/>
    <w:rsid w:val="006C4E74"/>
    <w:rsid w:val="006C50B9"/>
    <w:rsid w:val="006C5C23"/>
    <w:rsid w:val="006C5FFB"/>
    <w:rsid w:val="006C73E9"/>
    <w:rsid w:val="006C7B1F"/>
    <w:rsid w:val="006D0C2D"/>
    <w:rsid w:val="006D1274"/>
    <w:rsid w:val="006D2C50"/>
    <w:rsid w:val="006D351A"/>
    <w:rsid w:val="006D3F7F"/>
    <w:rsid w:val="006D51BC"/>
    <w:rsid w:val="006D7219"/>
    <w:rsid w:val="006D7F92"/>
    <w:rsid w:val="006E009E"/>
    <w:rsid w:val="006E0B68"/>
    <w:rsid w:val="006E18E3"/>
    <w:rsid w:val="006E2F6C"/>
    <w:rsid w:val="006E5A7F"/>
    <w:rsid w:val="006F1583"/>
    <w:rsid w:val="006F2700"/>
    <w:rsid w:val="006F32C9"/>
    <w:rsid w:val="006F36A0"/>
    <w:rsid w:val="006F5163"/>
    <w:rsid w:val="006F558C"/>
    <w:rsid w:val="006F55C6"/>
    <w:rsid w:val="006F6F3F"/>
    <w:rsid w:val="006F7526"/>
    <w:rsid w:val="006F7BE0"/>
    <w:rsid w:val="00700A76"/>
    <w:rsid w:val="007015C1"/>
    <w:rsid w:val="00702265"/>
    <w:rsid w:val="0070465F"/>
    <w:rsid w:val="00704948"/>
    <w:rsid w:val="00707A94"/>
    <w:rsid w:val="00711340"/>
    <w:rsid w:val="00712FBD"/>
    <w:rsid w:val="00713450"/>
    <w:rsid w:val="00715BB9"/>
    <w:rsid w:val="007163B4"/>
    <w:rsid w:val="00716647"/>
    <w:rsid w:val="0071736B"/>
    <w:rsid w:val="00720012"/>
    <w:rsid w:val="00721ED3"/>
    <w:rsid w:val="007245D0"/>
    <w:rsid w:val="0072487C"/>
    <w:rsid w:val="00730B4A"/>
    <w:rsid w:val="007315D6"/>
    <w:rsid w:val="00732118"/>
    <w:rsid w:val="00732227"/>
    <w:rsid w:val="00732EEB"/>
    <w:rsid w:val="00733370"/>
    <w:rsid w:val="0073415E"/>
    <w:rsid w:val="00734CB3"/>
    <w:rsid w:val="007350EB"/>
    <w:rsid w:val="007356B3"/>
    <w:rsid w:val="00735EA5"/>
    <w:rsid w:val="007369ED"/>
    <w:rsid w:val="00737064"/>
    <w:rsid w:val="00737D2C"/>
    <w:rsid w:val="00737E4E"/>
    <w:rsid w:val="00740AD5"/>
    <w:rsid w:val="00742B03"/>
    <w:rsid w:val="007438F8"/>
    <w:rsid w:val="007453DC"/>
    <w:rsid w:val="00746E3B"/>
    <w:rsid w:val="00750466"/>
    <w:rsid w:val="00754B65"/>
    <w:rsid w:val="007608BF"/>
    <w:rsid w:val="00760AA9"/>
    <w:rsid w:val="007638BA"/>
    <w:rsid w:val="0076424A"/>
    <w:rsid w:val="007643CF"/>
    <w:rsid w:val="00764E38"/>
    <w:rsid w:val="0076556E"/>
    <w:rsid w:val="00765814"/>
    <w:rsid w:val="0077290A"/>
    <w:rsid w:val="00772D02"/>
    <w:rsid w:val="00775223"/>
    <w:rsid w:val="007772BF"/>
    <w:rsid w:val="00777FE4"/>
    <w:rsid w:val="00781344"/>
    <w:rsid w:val="00782A7C"/>
    <w:rsid w:val="00782E36"/>
    <w:rsid w:val="00783106"/>
    <w:rsid w:val="00783988"/>
    <w:rsid w:val="00783B01"/>
    <w:rsid w:val="00783F98"/>
    <w:rsid w:val="00784313"/>
    <w:rsid w:val="007847E9"/>
    <w:rsid w:val="00785961"/>
    <w:rsid w:val="00785BA6"/>
    <w:rsid w:val="007865D6"/>
    <w:rsid w:val="00787587"/>
    <w:rsid w:val="00787E3F"/>
    <w:rsid w:val="007925FD"/>
    <w:rsid w:val="007926D3"/>
    <w:rsid w:val="007938B3"/>
    <w:rsid w:val="00793F8D"/>
    <w:rsid w:val="007975CF"/>
    <w:rsid w:val="007A267D"/>
    <w:rsid w:val="007A312F"/>
    <w:rsid w:val="007A3169"/>
    <w:rsid w:val="007A3DA9"/>
    <w:rsid w:val="007A3E8D"/>
    <w:rsid w:val="007A5783"/>
    <w:rsid w:val="007A5D35"/>
    <w:rsid w:val="007A743B"/>
    <w:rsid w:val="007B03F7"/>
    <w:rsid w:val="007B0EBF"/>
    <w:rsid w:val="007B4DD9"/>
    <w:rsid w:val="007B5085"/>
    <w:rsid w:val="007B623F"/>
    <w:rsid w:val="007C423F"/>
    <w:rsid w:val="007C4D02"/>
    <w:rsid w:val="007C5470"/>
    <w:rsid w:val="007C5511"/>
    <w:rsid w:val="007C65FE"/>
    <w:rsid w:val="007D113F"/>
    <w:rsid w:val="007D2522"/>
    <w:rsid w:val="007D28B8"/>
    <w:rsid w:val="007D2ED0"/>
    <w:rsid w:val="007D58FA"/>
    <w:rsid w:val="007D590F"/>
    <w:rsid w:val="007D7CB4"/>
    <w:rsid w:val="007E011F"/>
    <w:rsid w:val="007E04BE"/>
    <w:rsid w:val="007E0927"/>
    <w:rsid w:val="007E0941"/>
    <w:rsid w:val="007E0BC9"/>
    <w:rsid w:val="007E0D36"/>
    <w:rsid w:val="007E268D"/>
    <w:rsid w:val="007E5D0B"/>
    <w:rsid w:val="007E6D27"/>
    <w:rsid w:val="007E75D7"/>
    <w:rsid w:val="007F02A2"/>
    <w:rsid w:val="007F0B69"/>
    <w:rsid w:val="007F2500"/>
    <w:rsid w:val="007F27A2"/>
    <w:rsid w:val="007F2C3F"/>
    <w:rsid w:val="007F2E96"/>
    <w:rsid w:val="007F33CC"/>
    <w:rsid w:val="007F40B8"/>
    <w:rsid w:val="007F4766"/>
    <w:rsid w:val="007F50ED"/>
    <w:rsid w:val="007F6810"/>
    <w:rsid w:val="007F6968"/>
    <w:rsid w:val="007F705A"/>
    <w:rsid w:val="007F73F5"/>
    <w:rsid w:val="00800B90"/>
    <w:rsid w:val="008016DB"/>
    <w:rsid w:val="00802E3E"/>
    <w:rsid w:val="0080304D"/>
    <w:rsid w:val="00804245"/>
    <w:rsid w:val="00804CC1"/>
    <w:rsid w:val="00805216"/>
    <w:rsid w:val="00811594"/>
    <w:rsid w:val="008144A3"/>
    <w:rsid w:val="00814CB4"/>
    <w:rsid w:val="00814CB7"/>
    <w:rsid w:val="008151F7"/>
    <w:rsid w:val="00815315"/>
    <w:rsid w:val="00817297"/>
    <w:rsid w:val="008174B7"/>
    <w:rsid w:val="0082004B"/>
    <w:rsid w:val="00820950"/>
    <w:rsid w:val="00821AA9"/>
    <w:rsid w:val="008238A4"/>
    <w:rsid w:val="008239B8"/>
    <w:rsid w:val="008239F7"/>
    <w:rsid w:val="00824887"/>
    <w:rsid w:val="008248F2"/>
    <w:rsid w:val="008254EC"/>
    <w:rsid w:val="008259AC"/>
    <w:rsid w:val="00830086"/>
    <w:rsid w:val="00831053"/>
    <w:rsid w:val="008318E1"/>
    <w:rsid w:val="00832060"/>
    <w:rsid w:val="008326A8"/>
    <w:rsid w:val="00832A96"/>
    <w:rsid w:val="00832EE2"/>
    <w:rsid w:val="008417C8"/>
    <w:rsid w:val="00841E85"/>
    <w:rsid w:val="00846F41"/>
    <w:rsid w:val="0085107C"/>
    <w:rsid w:val="0085287B"/>
    <w:rsid w:val="0085381F"/>
    <w:rsid w:val="00855A2A"/>
    <w:rsid w:val="00860287"/>
    <w:rsid w:val="00862452"/>
    <w:rsid w:val="00862F26"/>
    <w:rsid w:val="00867AE0"/>
    <w:rsid w:val="00873E56"/>
    <w:rsid w:val="00875363"/>
    <w:rsid w:val="00875415"/>
    <w:rsid w:val="0087662D"/>
    <w:rsid w:val="008806C7"/>
    <w:rsid w:val="0088366C"/>
    <w:rsid w:val="008841EC"/>
    <w:rsid w:val="0088563E"/>
    <w:rsid w:val="00885775"/>
    <w:rsid w:val="00892CBE"/>
    <w:rsid w:val="008931CF"/>
    <w:rsid w:val="00897376"/>
    <w:rsid w:val="00897DC3"/>
    <w:rsid w:val="008A1AD4"/>
    <w:rsid w:val="008A3929"/>
    <w:rsid w:val="008A46C3"/>
    <w:rsid w:val="008A7556"/>
    <w:rsid w:val="008A7C94"/>
    <w:rsid w:val="008B1B9D"/>
    <w:rsid w:val="008B1CB5"/>
    <w:rsid w:val="008B2A2E"/>
    <w:rsid w:val="008B4195"/>
    <w:rsid w:val="008B5975"/>
    <w:rsid w:val="008B61DD"/>
    <w:rsid w:val="008B6AF6"/>
    <w:rsid w:val="008C3CC2"/>
    <w:rsid w:val="008C43B2"/>
    <w:rsid w:val="008C5F4C"/>
    <w:rsid w:val="008C7B34"/>
    <w:rsid w:val="008D093C"/>
    <w:rsid w:val="008D1315"/>
    <w:rsid w:val="008D1D8E"/>
    <w:rsid w:val="008D2BBA"/>
    <w:rsid w:val="008D4BCF"/>
    <w:rsid w:val="008D544E"/>
    <w:rsid w:val="008D6163"/>
    <w:rsid w:val="008D6B80"/>
    <w:rsid w:val="008D6DE9"/>
    <w:rsid w:val="008D7329"/>
    <w:rsid w:val="008E2637"/>
    <w:rsid w:val="008E412B"/>
    <w:rsid w:val="008E5FBC"/>
    <w:rsid w:val="008E6923"/>
    <w:rsid w:val="008F06B4"/>
    <w:rsid w:val="008F1952"/>
    <w:rsid w:val="008F4CAC"/>
    <w:rsid w:val="008F7452"/>
    <w:rsid w:val="00902634"/>
    <w:rsid w:val="00903F94"/>
    <w:rsid w:val="0090562B"/>
    <w:rsid w:val="0090576E"/>
    <w:rsid w:val="00905A1B"/>
    <w:rsid w:val="009067CC"/>
    <w:rsid w:val="00906BE5"/>
    <w:rsid w:val="00910A44"/>
    <w:rsid w:val="00912465"/>
    <w:rsid w:val="00912836"/>
    <w:rsid w:val="00915742"/>
    <w:rsid w:val="00916028"/>
    <w:rsid w:val="00916374"/>
    <w:rsid w:val="009179EE"/>
    <w:rsid w:val="00920659"/>
    <w:rsid w:val="00920F51"/>
    <w:rsid w:val="00922BBB"/>
    <w:rsid w:val="00924B95"/>
    <w:rsid w:val="009271D1"/>
    <w:rsid w:val="00927CB9"/>
    <w:rsid w:val="009316C4"/>
    <w:rsid w:val="00933470"/>
    <w:rsid w:val="00933B22"/>
    <w:rsid w:val="00934F84"/>
    <w:rsid w:val="0093695E"/>
    <w:rsid w:val="0094031D"/>
    <w:rsid w:val="00940CBE"/>
    <w:rsid w:val="009413FD"/>
    <w:rsid w:val="00944677"/>
    <w:rsid w:val="00945088"/>
    <w:rsid w:val="00945A37"/>
    <w:rsid w:val="00946149"/>
    <w:rsid w:val="00947792"/>
    <w:rsid w:val="00947BF2"/>
    <w:rsid w:val="00950324"/>
    <w:rsid w:val="009511A1"/>
    <w:rsid w:val="00951BF1"/>
    <w:rsid w:val="00952C34"/>
    <w:rsid w:val="00952FB2"/>
    <w:rsid w:val="0095312A"/>
    <w:rsid w:val="00953BCA"/>
    <w:rsid w:val="009545A8"/>
    <w:rsid w:val="00960F69"/>
    <w:rsid w:val="00961855"/>
    <w:rsid w:val="0096372F"/>
    <w:rsid w:val="00963E17"/>
    <w:rsid w:val="00964144"/>
    <w:rsid w:val="0096542C"/>
    <w:rsid w:val="00966777"/>
    <w:rsid w:val="00970BE4"/>
    <w:rsid w:val="00970CCA"/>
    <w:rsid w:val="00972011"/>
    <w:rsid w:val="00972226"/>
    <w:rsid w:val="009724E7"/>
    <w:rsid w:val="0097288F"/>
    <w:rsid w:val="00977045"/>
    <w:rsid w:val="0098105C"/>
    <w:rsid w:val="00983004"/>
    <w:rsid w:val="0098446A"/>
    <w:rsid w:val="009844BA"/>
    <w:rsid w:val="00984A7D"/>
    <w:rsid w:val="00985FCA"/>
    <w:rsid w:val="0098686D"/>
    <w:rsid w:val="00990E45"/>
    <w:rsid w:val="00990E74"/>
    <w:rsid w:val="009951FC"/>
    <w:rsid w:val="00995E46"/>
    <w:rsid w:val="00996AC0"/>
    <w:rsid w:val="009A05AD"/>
    <w:rsid w:val="009A147B"/>
    <w:rsid w:val="009A1C2F"/>
    <w:rsid w:val="009A45A5"/>
    <w:rsid w:val="009A515C"/>
    <w:rsid w:val="009A6030"/>
    <w:rsid w:val="009A7247"/>
    <w:rsid w:val="009B266C"/>
    <w:rsid w:val="009B2E61"/>
    <w:rsid w:val="009B45A5"/>
    <w:rsid w:val="009B4C57"/>
    <w:rsid w:val="009B6D53"/>
    <w:rsid w:val="009C0B3D"/>
    <w:rsid w:val="009C1DC2"/>
    <w:rsid w:val="009C2B0F"/>
    <w:rsid w:val="009C4897"/>
    <w:rsid w:val="009C5275"/>
    <w:rsid w:val="009C6B84"/>
    <w:rsid w:val="009D0E16"/>
    <w:rsid w:val="009D197F"/>
    <w:rsid w:val="009D1B99"/>
    <w:rsid w:val="009D2C44"/>
    <w:rsid w:val="009D2C73"/>
    <w:rsid w:val="009D4CBF"/>
    <w:rsid w:val="009D7545"/>
    <w:rsid w:val="009E05BB"/>
    <w:rsid w:val="009E0BD8"/>
    <w:rsid w:val="009E1120"/>
    <w:rsid w:val="009E1142"/>
    <w:rsid w:val="009E66CB"/>
    <w:rsid w:val="009E716E"/>
    <w:rsid w:val="009F0C43"/>
    <w:rsid w:val="009F1A74"/>
    <w:rsid w:val="009F3FC2"/>
    <w:rsid w:val="009F51EA"/>
    <w:rsid w:val="009F5D23"/>
    <w:rsid w:val="009F5DFA"/>
    <w:rsid w:val="009F643C"/>
    <w:rsid w:val="00A024D2"/>
    <w:rsid w:val="00A03952"/>
    <w:rsid w:val="00A03BF2"/>
    <w:rsid w:val="00A04AFD"/>
    <w:rsid w:val="00A060E7"/>
    <w:rsid w:val="00A0627F"/>
    <w:rsid w:val="00A11C06"/>
    <w:rsid w:val="00A11D88"/>
    <w:rsid w:val="00A1231B"/>
    <w:rsid w:val="00A14123"/>
    <w:rsid w:val="00A14132"/>
    <w:rsid w:val="00A157E0"/>
    <w:rsid w:val="00A15835"/>
    <w:rsid w:val="00A15DE3"/>
    <w:rsid w:val="00A171B4"/>
    <w:rsid w:val="00A175A7"/>
    <w:rsid w:val="00A17A40"/>
    <w:rsid w:val="00A17F01"/>
    <w:rsid w:val="00A205AB"/>
    <w:rsid w:val="00A208D7"/>
    <w:rsid w:val="00A20984"/>
    <w:rsid w:val="00A21F83"/>
    <w:rsid w:val="00A23C5D"/>
    <w:rsid w:val="00A30D15"/>
    <w:rsid w:val="00A316C0"/>
    <w:rsid w:val="00A32442"/>
    <w:rsid w:val="00A32EB3"/>
    <w:rsid w:val="00A341DA"/>
    <w:rsid w:val="00A34D37"/>
    <w:rsid w:val="00A356DD"/>
    <w:rsid w:val="00A37029"/>
    <w:rsid w:val="00A37FE8"/>
    <w:rsid w:val="00A411D3"/>
    <w:rsid w:val="00A45B7F"/>
    <w:rsid w:val="00A466D2"/>
    <w:rsid w:val="00A46919"/>
    <w:rsid w:val="00A46A9F"/>
    <w:rsid w:val="00A5097B"/>
    <w:rsid w:val="00A522F9"/>
    <w:rsid w:val="00A527BA"/>
    <w:rsid w:val="00A549AE"/>
    <w:rsid w:val="00A562BE"/>
    <w:rsid w:val="00A60540"/>
    <w:rsid w:val="00A6068B"/>
    <w:rsid w:val="00A61847"/>
    <w:rsid w:val="00A61EBB"/>
    <w:rsid w:val="00A625B9"/>
    <w:rsid w:val="00A62F8A"/>
    <w:rsid w:val="00A63833"/>
    <w:rsid w:val="00A64DEC"/>
    <w:rsid w:val="00A70576"/>
    <w:rsid w:val="00A71632"/>
    <w:rsid w:val="00A71A9B"/>
    <w:rsid w:val="00A72191"/>
    <w:rsid w:val="00A73008"/>
    <w:rsid w:val="00A737AD"/>
    <w:rsid w:val="00A73847"/>
    <w:rsid w:val="00A738D7"/>
    <w:rsid w:val="00A7447E"/>
    <w:rsid w:val="00A75B1E"/>
    <w:rsid w:val="00A76E0E"/>
    <w:rsid w:val="00A770AD"/>
    <w:rsid w:val="00A7728A"/>
    <w:rsid w:val="00A77E11"/>
    <w:rsid w:val="00A80391"/>
    <w:rsid w:val="00A812B6"/>
    <w:rsid w:val="00A82BCE"/>
    <w:rsid w:val="00A82DDA"/>
    <w:rsid w:val="00A83840"/>
    <w:rsid w:val="00A85972"/>
    <w:rsid w:val="00A87655"/>
    <w:rsid w:val="00A87F01"/>
    <w:rsid w:val="00A87F95"/>
    <w:rsid w:val="00A90869"/>
    <w:rsid w:val="00A90CEB"/>
    <w:rsid w:val="00A917D4"/>
    <w:rsid w:val="00A92A03"/>
    <w:rsid w:val="00A947A5"/>
    <w:rsid w:val="00A94A58"/>
    <w:rsid w:val="00A96944"/>
    <w:rsid w:val="00A96DBA"/>
    <w:rsid w:val="00AA090E"/>
    <w:rsid w:val="00AA3650"/>
    <w:rsid w:val="00AA37CE"/>
    <w:rsid w:val="00AA5540"/>
    <w:rsid w:val="00AB0A3F"/>
    <w:rsid w:val="00AB16B0"/>
    <w:rsid w:val="00AB23F3"/>
    <w:rsid w:val="00AB2F6F"/>
    <w:rsid w:val="00AB46E9"/>
    <w:rsid w:val="00AB4A74"/>
    <w:rsid w:val="00AB4AD0"/>
    <w:rsid w:val="00AB5D60"/>
    <w:rsid w:val="00AB6077"/>
    <w:rsid w:val="00AC09CD"/>
    <w:rsid w:val="00AC0C30"/>
    <w:rsid w:val="00AC0CED"/>
    <w:rsid w:val="00AC0EAB"/>
    <w:rsid w:val="00AC47FB"/>
    <w:rsid w:val="00AC49F6"/>
    <w:rsid w:val="00AC5F3A"/>
    <w:rsid w:val="00AC6386"/>
    <w:rsid w:val="00AD2613"/>
    <w:rsid w:val="00AD2A1A"/>
    <w:rsid w:val="00AD4CA0"/>
    <w:rsid w:val="00AD5137"/>
    <w:rsid w:val="00AD65EC"/>
    <w:rsid w:val="00AD6F20"/>
    <w:rsid w:val="00AD76AC"/>
    <w:rsid w:val="00AE0389"/>
    <w:rsid w:val="00AE5E90"/>
    <w:rsid w:val="00AE693B"/>
    <w:rsid w:val="00AF0670"/>
    <w:rsid w:val="00AF1391"/>
    <w:rsid w:val="00AF1863"/>
    <w:rsid w:val="00AF23CB"/>
    <w:rsid w:val="00AF249A"/>
    <w:rsid w:val="00AF301C"/>
    <w:rsid w:val="00AF340E"/>
    <w:rsid w:val="00AF6600"/>
    <w:rsid w:val="00AF70D7"/>
    <w:rsid w:val="00B00893"/>
    <w:rsid w:val="00B01D11"/>
    <w:rsid w:val="00B03B4D"/>
    <w:rsid w:val="00B03EA0"/>
    <w:rsid w:val="00B0737C"/>
    <w:rsid w:val="00B129F5"/>
    <w:rsid w:val="00B13081"/>
    <w:rsid w:val="00B13931"/>
    <w:rsid w:val="00B14711"/>
    <w:rsid w:val="00B16581"/>
    <w:rsid w:val="00B17B07"/>
    <w:rsid w:val="00B204EA"/>
    <w:rsid w:val="00B207A2"/>
    <w:rsid w:val="00B21512"/>
    <w:rsid w:val="00B22315"/>
    <w:rsid w:val="00B22D4C"/>
    <w:rsid w:val="00B230A3"/>
    <w:rsid w:val="00B23D16"/>
    <w:rsid w:val="00B248A2"/>
    <w:rsid w:val="00B256A1"/>
    <w:rsid w:val="00B26A77"/>
    <w:rsid w:val="00B27931"/>
    <w:rsid w:val="00B27984"/>
    <w:rsid w:val="00B32EEB"/>
    <w:rsid w:val="00B3330F"/>
    <w:rsid w:val="00B359A8"/>
    <w:rsid w:val="00B35CB2"/>
    <w:rsid w:val="00B364D2"/>
    <w:rsid w:val="00B36FB7"/>
    <w:rsid w:val="00B3738E"/>
    <w:rsid w:val="00B37BF0"/>
    <w:rsid w:val="00B40E03"/>
    <w:rsid w:val="00B41087"/>
    <w:rsid w:val="00B43691"/>
    <w:rsid w:val="00B44CFA"/>
    <w:rsid w:val="00B4541C"/>
    <w:rsid w:val="00B51DA4"/>
    <w:rsid w:val="00B5270D"/>
    <w:rsid w:val="00B5303E"/>
    <w:rsid w:val="00B531C3"/>
    <w:rsid w:val="00B53493"/>
    <w:rsid w:val="00B5365E"/>
    <w:rsid w:val="00B555E0"/>
    <w:rsid w:val="00B55BCA"/>
    <w:rsid w:val="00B55C70"/>
    <w:rsid w:val="00B62C64"/>
    <w:rsid w:val="00B65A36"/>
    <w:rsid w:val="00B65EBD"/>
    <w:rsid w:val="00B6668B"/>
    <w:rsid w:val="00B66B6A"/>
    <w:rsid w:val="00B67A2F"/>
    <w:rsid w:val="00B71C97"/>
    <w:rsid w:val="00B76BDD"/>
    <w:rsid w:val="00B76FEB"/>
    <w:rsid w:val="00B77877"/>
    <w:rsid w:val="00B808D7"/>
    <w:rsid w:val="00B811D6"/>
    <w:rsid w:val="00B815D2"/>
    <w:rsid w:val="00B81BCA"/>
    <w:rsid w:val="00B823CA"/>
    <w:rsid w:val="00B82F7A"/>
    <w:rsid w:val="00B83624"/>
    <w:rsid w:val="00B84C84"/>
    <w:rsid w:val="00B84CDD"/>
    <w:rsid w:val="00B86006"/>
    <w:rsid w:val="00B872E4"/>
    <w:rsid w:val="00B9315E"/>
    <w:rsid w:val="00B93501"/>
    <w:rsid w:val="00B93E91"/>
    <w:rsid w:val="00B94384"/>
    <w:rsid w:val="00B9575E"/>
    <w:rsid w:val="00B9698A"/>
    <w:rsid w:val="00B96C0F"/>
    <w:rsid w:val="00B976AA"/>
    <w:rsid w:val="00B97D68"/>
    <w:rsid w:val="00BA151C"/>
    <w:rsid w:val="00BA2A78"/>
    <w:rsid w:val="00BA3A25"/>
    <w:rsid w:val="00BA74B3"/>
    <w:rsid w:val="00BB0148"/>
    <w:rsid w:val="00BB1330"/>
    <w:rsid w:val="00BB408E"/>
    <w:rsid w:val="00BB4A56"/>
    <w:rsid w:val="00BB69E9"/>
    <w:rsid w:val="00BB6C76"/>
    <w:rsid w:val="00BC1B87"/>
    <w:rsid w:val="00BC2B95"/>
    <w:rsid w:val="00BC32EC"/>
    <w:rsid w:val="00BC73A1"/>
    <w:rsid w:val="00BC7933"/>
    <w:rsid w:val="00BD0580"/>
    <w:rsid w:val="00BD4684"/>
    <w:rsid w:val="00BD5F81"/>
    <w:rsid w:val="00BE2199"/>
    <w:rsid w:val="00BE3DAA"/>
    <w:rsid w:val="00BE666F"/>
    <w:rsid w:val="00BE6779"/>
    <w:rsid w:val="00BF0224"/>
    <w:rsid w:val="00BF11D6"/>
    <w:rsid w:val="00BF2A1E"/>
    <w:rsid w:val="00BF3C35"/>
    <w:rsid w:val="00BF6EBB"/>
    <w:rsid w:val="00BF70DD"/>
    <w:rsid w:val="00BF782F"/>
    <w:rsid w:val="00C003C4"/>
    <w:rsid w:val="00C03284"/>
    <w:rsid w:val="00C038FA"/>
    <w:rsid w:val="00C058B4"/>
    <w:rsid w:val="00C05C94"/>
    <w:rsid w:val="00C06C69"/>
    <w:rsid w:val="00C114E2"/>
    <w:rsid w:val="00C1254F"/>
    <w:rsid w:val="00C158E6"/>
    <w:rsid w:val="00C17382"/>
    <w:rsid w:val="00C17497"/>
    <w:rsid w:val="00C23544"/>
    <w:rsid w:val="00C235D4"/>
    <w:rsid w:val="00C240D1"/>
    <w:rsid w:val="00C2645A"/>
    <w:rsid w:val="00C26C94"/>
    <w:rsid w:val="00C27647"/>
    <w:rsid w:val="00C30EEC"/>
    <w:rsid w:val="00C315CB"/>
    <w:rsid w:val="00C31E64"/>
    <w:rsid w:val="00C32130"/>
    <w:rsid w:val="00C3299C"/>
    <w:rsid w:val="00C34316"/>
    <w:rsid w:val="00C35BFB"/>
    <w:rsid w:val="00C35C54"/>
    <w:rsid w:val="00C36A9D"/>
    <w:rsid w:val="00C3753B"/>
    <w:rsid w:val="00C41E3B"/>
    <w:rsid w:val="00C43482"/>
    <w:rsid w:val="00C43B94"/>
    <w:rsid w:val="00C50EEE"/>
    <w:rsid w:val="00C52499"/>
    <w:rsid w:val="00C53888"/>
    <w:rsid w:val="00C540C6"/>
    <w:rsid w:val="00C57B82"/>
    <w:rsid w:val="00C633C9"/>
    <w:rsid w:val="00C634DF"/>
    <w:rsid w:val="00C63AFF"/>
    <w:rsid w:val="00C640E6"/>
    <w:rsid w:val="00C642E1"/>
    <w:rsid w:val="00C64515"/>
    <w:rsid w:val="00C6550B"/>
    <w:rsid w:val="00C66639"/>
    <w:rsid w:val="00C66EC2"/>
    <w:rsid w:val="00C70642"/>
    <w:rsid w:val="00C70B5D"/>
    <w:rsid w:val="00C722D3"/>
    <w:rsid w:val="00C7340F"/>
    <w:rsid w:val="00C7376A"/>
    <w:rsid w:val="00C73860"/>
    <w:rsid w:val="00C73EA8"/>
    <w:rsid w:val="00C74134"/>
    <w:rsid w:val="00C74E92"/>
    <w:rsid w:val="00C770AF"/>
    <w:rsid w:val="00C7773A"/>
    <w:rsid w:val="00C777ED"/>
    <w:rsid w:val="00C82C8E"/>
    <w:rsid w:val="00C83FFC"/>
    <w:rsid w:val="00C87468"/>
    <w:rsid w:val="00C905AD"/>
    <w:rsid w:val="00C90FD3"/>
    <w:rsid w:val="00C91027"/>
    <w:rsid w:val="00C91372"/>
    <w:rsid w:val="00C92BE5"/>
    <w:rsid w:val="00C92CA3"/>
    <w:rsid w:val="00C92E49"/>
    <w:rsid w:val="00C943DB"/>
    <w:rsid w:val="00C94600"/>
    <w:rsid w:val="00C94F91"/>
    <w:rsid w:val="00C9634A"/>
    <w:rsid w:val="00C96607"/>
    <w:rsid w:val="00C96A20"/>
    <w:rsid w:val="00C96FA0"/>
    <w:rsid w:val="00C9733E"/>
    <w:rsid w:val="00C97FE7"/>
    <w:rsid w:val="00CA0921"/>
    <w:rsid w:val="00CA0A0A"/>
    <w:rsid w:val="00CA1A5D"/>
    <w:rsid w:val="00CA1DB8"/>
    <w:rsid w:val="00CA3FCC"/>
    <w:rsid w:val="00CA568A"/>
    <w:rsid w:val="00CA6AC6"/>
    <w:rsid w:val="00CA71E5"/>
    <w:rsid w:val="00CA7B16"/>
    <w:rsid w:val="00CB1A58"/>
    <w:rsid w:val="00CB1C8D"/>
    <w:rsid w:val="00CB361D"/>
    <w:rsid w:val="00CB3CE5"/>
    <w:rsid w:val="00CB4629"/>
    <w:rsid w:val="00CB55E4"/>
    <w:rsid w:val="00CB5C62"/>
    <w:rsid w:val="00CB5D99"/>
    <w:rsid w:val="00CB7AFB"/>
    <w:rsid w:val="00CC2FC0"/>
    <w:rsid w:val="00CC3369"/>
    <w:rsid w:val="00CC3C7A"/>
    <w:rsid w:val="00CD0E53"/>
    <w:rsid w:val="00CD1EE4"/>
    <w:rsid w:val="00CD56E9"/>
    <w:rsid w:val="00CD5BFE"/>
    <w:rsid w:val="00CE00F6"/>
    <w:rsid w:val="00CE0C44"/>
    <w:rsid w:val="00CE1D51"/>
    <w:rsid w:val="00CE2C6B"/>
    <w:rsid w:val="00CE318F"/>
    <w:rsid w:val="00CF1F99"/>
    <w:rsid w:val="00CF273E"/>
    <w:rsid w:val="00CF3B4E"/>
    <w:rsid w:val="00CF416A"/>
    <w:rsid w:val="00CF438A"/>
    <w:rsid w:val="00CF6746"/>
    <w:rsid w:val="00CF698F"/>
    <w:rsid w:val="00CF6ACB"/>
    <w:rsid w:val="00CF7748"/>
    <w:rsid w:val="00CF7F03"/>
    <w:rsid w:val="00D0059D"/>
    <w:rsid w:val="00D0181E"/>
    <w:rsid w:val="00D02129"/>
    <w:rsid w:val="00D03412"/>
    <w:rsid w:val="00D0407D"/>
    <w:rsid w:val="00D041DE"/>
    <w:rsid w:val="00D05980"/>
    <w:rsid w:val="00D06AF8"/>
    <w:rsid w:val="00D07978"/>
    <w:rsid w:val="00D10B8F"/>
    <w:rsid w:val="00D11E04"/>
    <w:rsid w:val="00D11F88"/>
    <w:rsid w:val="00D12E91"/>
    <w:rsid w:val="00D1448C"/>
    <w:rsid w:val="00D14EA6"/>
    <w:rsid w:val="00D15749"/>
    <w:rsid w:val="00D15782"/>
    <w:rsid w:val="00D16D70"/>
    <w:rsid w:val="00D17340"/>
    <w:rsid w:val="00D17CFC"/>
    <w:rsid w:val="00D17E4E"/>
    <w:rsid w:val="00D2078B"/>
    <w:rsid w:val="00D22A90"/>
    <w:rsid w:val="00D24466"/>
    <w:rsid w:val="00D2492F"/>
    <w:rsid w:val="00D25B07"/>
    <w:rsid w:val="00D32182"/>
    <w:rsid w:val="00D32302"/>
    <w:rsid w:val="00D32621"/>
    <w:rsid w:val="00D34479"/>
    <w:rsid w:val="00D35CF4"/>
    <w:rsid w:val="00D37777"/>
    <w:rsid w:val="00D4462C"/>
    <w:rsid w:val="00D44A2A"/>
    <w:rsid w:val="00D45147"/>
    <w:rsid w:val="00D453D8"/>
    <w:rsid w:val="00D45B0D"/>
    <w:rsid w:val="00D45C0A"/>
    <w:rsid w:val="00D47729"/>
    <w:rsid w:val="00D5385E"/>
    <w:rsid w:val="00D54F86"/>
    <w:rsid w:val="00D565A7"/>
    <w:rsid w:val="00D5680C"/>
    <w:rsid w:val="00D62E0D"/>
    <w:rsid w:val="00D6374F"/>
    <w:rsid w:val="00D63E5C"/>
    <w:rsid w:val="00D65474"/>
    <w:rsid w:val="00D65A79"/>
    <w:rsid w:val="00D666F7"/>
    <w:rsid w:val="00D7030A"/>
    <w:rsid w:val="00D727A2"/>
    <w:rsid w:val="00D74F96"/>
    <w:rsid w:val="00D75A78"/>
    <w:rsid w:val="00D768D5"/>
    <w:rsid w:val="00D769F5"/>
    <w:rsid w:val="00D76FDC"/>
    <w:rsid w:val="00D77304"/>
    <w:rsid w:val="00D77E0B"/>
    <w:rsid w:val="00D80729"/>
    <w:rsid w:val="00D81024"/>
    <w:rsid w:val="00D816CC"/>
    <w:rsid w:val="00D84BA9"/>
    <w:rsid w:val="00D84E58"/>
    <w:rsid w:val="00D8619A"/>
    <w:rsid w:val="00D868FE"/>
    <w:rsid w:val="00D91570"/>
    <w:rsid w:val="00D91BA7"/>
    <w:rsid w:val="00D931F2"/>
    <w:rsid w:val="00D9427F"/>
    <w:rsid w:val="00D9489A"/>
    <w:rsid w:val="00D970A4"/>
    <w:rsid w:val="00D97405"/>
    <w:rsid w:val="00DA0BC1"/>
    <w:rsid w:val="00DA19B2"/>
    <w:rsid w:val="00DA1B53"/>
    <w:rsid w:val="00DA4078"/>
    <w:rsid w:val="00DA4D87"/>
    <w:rsid w:val="00DA5564"/>
    <w:rsid w:val="00DA5704"/>
    <w:rsid w:val="00DA592C"/>
    <w:rsid w:val="00DA7077"/>
    <w:rsid w:val="00DB0D99"/>
    <w:rsid w:val="00DB3EBB"/>
    <w:rsid w:val="00DB4D13"/>
    <w:rsid w:val="00DB5B07"/>
    <w:rsid w:val="00DB6C97"/>
    <w:rsid w:val="00DB7635"/>
    <w:rsid w:val="00DB7FE1"/>
    <w:rsid w:val="00DC10A0"/>
    <w:rsid w:val="00DC12A2"/>
    <w:rsid w:val="00DC1474"/>
    <w:rsid w:val="00DC25B1"/>
    <w:rsid w:val="00DC27D9"/>
    <w:rsid w:val="00DC4EBB"/>
    <w:rsid w:val="00DC5FEC"/>
    <w:rsid w:val="00DC62B1"/>
    <w:rsid w:val="00DC6759"/>
    <w:rsid w:val="00DC7584"/>
    <w:rsid w:val="00DC7BD3"/>
    <w:rsid w:val="00DC7C90"/>
    <w:rsid w:val="00DD0268"/>
    <w:rsid w:val="00DD1198"/>
    <w:rsid w:val="00DD12E1"/>
    <w:rsid w:val="00DD44CD"/>
    <w:rsid w:val="00DD4B0A"/>
    <w:rsid w:val="00DD4FDA"/>
    <w:rsid w:val="00DD54C7"/>
    <w:rsid w:val="00DD5D7D"/>
    <w:rsid w:val="00DD66D5"/>
    <w:rsid w:val="00DD7814"/>
    <w:rsid w:val="00DE0570"/>
    <w:rsid w:val="00DE1805"/>
    <w:rsid w:val="00DE2581"/>
    <w:rsid w:val="00DE289C"/>
    <w:rsid w:val="00DE51C9"/>
    <w:rsid w:val="00DE5603"/>
    <w:rsid w:val="00DE5629"/>
    <w:rsid w:val="00DE57D5"/>
    <w:rsid w:val="00DE6A18"/>
    <w:rsid w:val="00DE75B3"/>
    <w:rsid w:val="00DE7FD8"/>
    <w:rsid w:val="00DF1FA2"/>
    <w:rsid w:val="00DF2303"/>
    <w:rsid w:val="00DF398A"/>
    <w:rsid w:val="00DF40BA"/>
    <w:rsid w:val="00DF568E"/>
    <w:rsid w:val="00DF5F60"/>
    <w:rsid w:val="00DF7A74"/>
    <w:rsid w:val="00E000AC"/>
    <w:rsid w:val="00E02030"/>
    <w:rsid w:val="00E0242B"/>
    <w:rsid w:val="00E024CB"/>
    <w:rsid w:val="00E03711"/>
    <w:rsid w:val="00E05B8E"/>
    <w:rsid w:val="00E06E06"/>
    <w:rsid w:val="00E06EE5"/>
    <w:rsid w:val="00E07CEA"/>
    <w:rsid w:val="00E11184"/>
    <w:rsid w:val="00E12437"/>
    <w:rsid w:val="00E14C35"/>
    <w:rsid w:val="00E15E73"/>
    <w:rsid w:val="00E16DBA"/>
    <w:rsid w:val="00E20C91"/>
    <w:rsid w:val="00E240B0"/>
    <w:rsid w:val="00E3036A"/>
    <w:rsid w:val="00E344AD"/>
    <w:rsid w:val="00E37D6C"/>
    <w:rsid w:val="00E41800"/>
    <w:rsid w:val="00E41825"/>
    <w:rsid w:val="00E41E9A"/>
    <w:rsid w:val="00E45077"/>
    <w:rsid w:val="00E45207"/>
    <w:rsid w:val="00E45AFA"/>
    <w:rsid w:val="00E45B5F"/>
    <w:rsid w:val="00E47DD5"/>
    <w:rsid w:val="00E51F4C"/>
    <w:rsid w:val="00E53CCE"/>
    <w:rsid w:val="00E545AE"/>
    <w:rsid w:val="00E62529"/>
    <w:rsid w:val="00E629D1"/>
    <w:rsid w:val="00E634A9"/>
    <w:rsid w:val="00E67204"/>
    <w:rsid w:val="00E676AC"/>
    <w:rsid w:val="00E710CA"/>
    <w:rsid w:val="00E73160"/>
    <w:rsid w:val="00E73955"/>
    <w:rsid w:val="00E74529"/>
    <w:rsid w:val="00E74A5E"/>
    <w:rsid w:val="00E756D4"/>
    <w:rsid w:val="00E76422"/>
    <w:rsid w:val="00E7692A"/>
    <w:rsid w:val="00E77461"/>
    <w:rsid w:val="00E8079F"/>
    <w:rsid w:val="00E81C6D"/>
    <w:rsid w:val="00E82E6F"/>
    <w:rsid w:val="00E8353F"/>
    <w:rsid w:val="00E83905"/>
    <w:rsid w:val="00E83A9B"/>
    <w:rsid w:val="00E869B9"/>
    <w:rsid w:val="00E86FE6"/>
    <w:rsid w:val="00E8799B"/>
    <w:rsid w:val="00E9000B"/>
    <w:rsid w:val="00E9094E"/>
    <w:rsid w:val="00E90F82"/>
    <w:rsid w:val="00E928B5"/>
    <w:rsid w:val="00E92FC0"/>
    <w:rsid w:val="00E93914"/>
    <w:rsid w:val="00E9427C"/>
    <w:rsid w:val="00E971B0"/>
    <w:rsid w:val="00EA15BF"/>
    <w:rsid w:val="00EA3E46"/>
    <w:rsid w:val="00EA50AD"/>
    <w:rsid w:val="00EA7BD9"/>
    <w:rsid w:val="00EB08AD"/>
    <w:rsid w:val="00EB0942"/>
    <w:rsid w:val="00EB1D27"/>
    <w:rsid w:val="00EB36F0"/>
    <w:rsid w:val="00EB39F5"/>
    <w:rsid w:val="00EB3C83"/>
    <w:rsid w:val="00EB6086"/>
    <w:rsid w:val="00EB6A54"/>
    <w:rsid w:val="00EB6D4B"/>
    <w:rsid w:val="00EB73B8"/>
    <w:rsid w:val="00EC2152"/>
    <w:rsid w:val="00EC412A"/>
    <w:rsid w:val="00EC4FA4"/>
    <w:rsid w:val="00ED32A3"/>
    <w:rsid w:val="00ED414C"/>
    <w:rsid w:val="00ED68E3"/>
    <w:rsid w:val="00ED6927"/>
    <w:rsid w:val="00ED753B"/>
    <w:rsid w:val="00ED7BD0"/>
    <w:rsid w:val="00ED7D1D"/>
    <w:rsid w:val="00EE0A3F"/>
    <w:rsid w:val="00EE1C8D"/>
    <w:rsid w:val="00EE3176"/>
    <w:rsid w:val="00EE3C65"/>
    <w:rsid w:val="00EE4C6E"/>
    <w:rsid w:val="00EE5F1B"/>
    <w:rsid w:val="00EE7138"/>
    <w:rsid w:val="00EF15D4"/>
    <w:rsid w:val="00EF38CD"/>
    <w:rsid w:val="00EF4617"/>
    <w:rsid w:val="00EF5D43"/>
    <w:rsid w:val="00EF625F"/>
    <w:rsid w:val="00F00F03"/>
    <w:rsid w:val="00F0107E"/>
    <w:rsid w:val="00F02A24"/>
    <w:rsid w:val="00F02ABF"/>
    <w:rsid w:val="00F03702"/>
    <w:rsid w:val="00F04351"/>
    <w:rsid w:val="00F04AD1"/>
    <w:rsid w:val="00F04D5F"/>
    <w:rsid w:val="00F0537C"/>
    <w:rsid w:val="00F065FD"/>
    <w:rsid w:val="00F06B2C"/>
    <w:rsid w:val="00F11444"/>
    <w:rsid w:val="00F1274A"/>
    <w:rsid w:val="00F15690"/>
    <w:rsid w:val="00F17047"/>
    <w:rsid w:val="00F17CA2"/>
    <w:rsid w:val="00F17D16"/>
    <w:rsid w:val="00F20CB5"/>
    <w:rsid w:val="00F218A0"/>
    <w:rsid w:val="00F230D3"/>
    <w:rsid w:val="00F261E9"/>
    <w:rsid w:val="00F264FB"/>
    <w:rsid w:val="00F279A2"/>
    <w:rsid w:val="00F318F4"/>
    <w:rsid w:val="00F36E8E"/>
    <w:rsid w:val="00F40ADD"/>
    <w:rsid w:val="00F40FF7"/>
    <w:rsid w:val="00F43B0E"/>
    <w:rsid w:val="00F44AF5"/>
    <w:rsid w:val="00F45283"/>
    <w:rsid w:val="00F47D74"/>
    <w:rsid w:val="00F47F8F"/>
    <w:rsid w:val="00F509DE"/>
    <w:rsid w:val="00F50A7D"/>
    <w:rsid w:val="00F5181E"/>
    <w:rsid w:val="00F51B39"/>
    <w:rsid w:val="00F51BA0"/>
    <w:rsid w:val="00F52AED"/>
    <w:rsid w:val="00F53D78"/>
    <w:rsid w:val="00F54BB0"/>
    <w:rsid w:val="00F5592B"/>
    <w:rsid w:val="00F560F8"/>
    <w:rsid w:val="00F57A88"/>
    <w:rsid w:val="00F600A0"/>
    <w:rsid w:val="00F605C9"/>
    <w:rsid w:val="00F61787"/>
    <w:rsid w:val="00F61D2D"/>
    <w:rsid w:val="00F62B3B"/>
    <w:rsid w:val="00F63890"/>
    <w:rsid w:val="00F640A8"/>
    <w:rsid w:val="00F66052"/>
    <w:rsid w:val="00F7021C"/>
    <w:rsid w:val="00F70654"/>
    <w:rsid w:val="00F71283"/>
    <w:rsid w:val="00F71E29"/>
    <w:rsid w:val="00F73127"/>
    <w:rsid w:val="00F73C5F"/>
    <w:rsid w:val="00F74C14"/>
    <w:rsid w:val="00F7611E"/>
    <w:rsid w:val="00F768BC"/>
    <w:rsid w:val="00F80095"/>
    <w:rsid w:val="00F80A57"/>
    <w:rsid w:val="00F80B8F"/>
    <w:rsid w:val="00F836C1"/>
    <w:rsid w:val="00F83FD5"/>
    <w:rsid w:val="00F858C3"/>
    <w:rsid w:val="00F9020C"/>
    <w:rsid w:val="00F913F6"/>
    <w:rsid w:val="00F923A5"/>
    <w:rsid w:val="00FA0D9E"/>
    <w:rsid w:val="00FA1B09"/>
    <w:rsid w:val="00FA2926"/>
    <w:rsid w:val="00FA29D4"/>
    <w:rsid w:val="00FA3D13"/>
    <w:rsid w:val="00FA6B93"/>
    <w:rsid w:val="00FA70F0"/>
    <w:rsid w:val="00FA79DE"/>
    <w:rsid w:val="00FA7CD5"/>
    <w:rsid w:val="00FB0363"/>
    <w:rsid w:val="00FB0CB3"/>
    <w:rsid w:val="00FB1744"/>
    <w:rsid w:val="00FB3174"/>
    <w:rsid w:val="00FB3E66"/>
    <w:rsid w:val="00FB4B7F"/>
    <w:rsid w:val="00FB5628"/>
    <w:rsid w:val="00FB7465"/>
    <w:rsid w:val="00FC020C"/>
    <w:rsid w:val="00FC6421"/>
    <w:rsid w:val="00FC742E"/>
    <w:rsid w:val="00FD021C"/>
    <w:rsid w:val="00FD0460"/>
    <w:rsid w:val="00FD06E0"/>
    <w:rsid w:val="00FD098C"/>
    <w:rsid w:val="00FD0BB1"/>
    <w:rsid w:val="00FD0DB1"/>
    <w:rsid w:val="00FD0EFD"/>
    <w:rsid w:val="00FD129B"/>
    <w:rsid w:val="00FD1B51"/>
    <w:rsid w:val="00FD220F"/>
    <w:rsid w:val="00FD23EB"/>
    <w:rsid w:val="00FD28AE"/>
    <w:rsid w:val="00FD56F3"/>
    <w:rsid w:val="00FD6679"/>
    <w:rsid w:val="00FE09E4"/>
    <w:rsid w:val="00FE1043"/>
    <w:rsid w:val="00FE2EAA"/>
    <w:rsid w:val="00FE5D62"/>
    <w:rsid w:val="00FE6789"/>
    <w:rsid w:val="00FF02F8"/>
    <w:rsid w:val="00FF0D1E"/>
    <w:rsid w:val="00FF10E3"/>
    <w:rsid w:val="00FF1ADF"/>
    <w:rsid w:val="00FF2B43"/>
    <w:rsid w:val="00FF2BE9"/>
    <w:rsid w:val="00FF3A30"/>
    <w:rsid w:val="00FF40EE"/>
    <w:rsid w:val="00FF75D2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57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tabs>
        <w:tab w:val="left" w:pos="432"/>
      </w:tabs>
      <w:spacing w:before="240" w:after="240" w:line="360" w:lineRule="auto"/>
      <w:ind w:left="432" w:hanging="432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pPr>
      <w:keepNext/>
      <w:keepLines/>
      <w:tabs>
        <w:tab w:val="left" w:pos="576"/>
        <w:tab w:val="num" w:pos="718"/>
      </w:tabs>
      <w:spacing w:before="240" w:after="240" w:line="360" w:lineRule="auto"/>
      <w:ind w:left="718" w:hanging="576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20"/>
    <w:qFormat/>
    <w:pPr>
      <w:keepNext/>
      <w:keepLines/>
      <w:tabs>
        <w:tab w:val="left" w:pos="720"/>
      </w:tabs>
      <w:spacing w:before="240" w:after="240" w:line="360" w:lineRule="auto"/>
      <w:ind w:left="720" w:hanging="720"/>
      <w:outlineLvl w:val="2"/>
    </w:pPr>
    <w:rPr>
      <w:b/>
      <w:bCs/>
      <w:sz w:val="24"/>
      <w:szCs w:val="28"/>
    </w:rPr>
  </w:style>
  <w:style w:type="paragraph" w:styleId="4">
    <w:name w:val="heading 4"/>
    <w:basedOn w:val="a"/>
    <w:next w:val="a"/>
    <w:link w:val="4Char"/>
    <w:qFormat/>
    <w:pPr>
      <w:keepNext/>
      <w:keepLines/>
      <w:tabs>
        <w:tab w:val="left" w:pos="864"/>
      </w:tabs>
      <w:spacing w:before="280" w:after="290" w:line="360" w:lineRule="auto"/>
      <w:ind w:left="864" w:hanging="864"/>
      <w:outlineLvl w:val="3"/>
    </w:pPr>
    <w:rPr>
      <w:rFonts w:ascii="Arial" w:hAnsi="Arial"/>
      <w:b/>
      <w:bCs/>
      <w:sz w:val="24"/>
      <w:szCs w:val="28"/>
    </w:rPr>
  </w:style>
  <w:style w:type="paragraph" w:styleId="5">
    <w:name w:val="heading 5"/>
    <w:basedOn w:val="a"/>
    <w:next w:val="a"/>
    <w:qFormat/>
    <w:rsid w:val="00FF10E3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b/>
      <w:bCs/>
      <w:szCs w:val="28"/>
    </w:rPr>
  </w:style>
  <w:style w:type="paragraph" w:styleId="6">
    <w:name w:val="heading 6"/>
    <w:basedOn w:val="a"/>
    <w:next w:val="a"/>
    <w:qFormat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Cs w:val="21"/>
    </w:rPr>
  </w:style>
  <w:style w:type="paragraph" w:styleId="7">
    <w:name w:val="heading 7"/>
    <w:basedOn w:val="a"/>
    <w:next w:val="a"/>
    <w:qFormat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szCs w:val="21"/>
    </w:rPr>
  </w:style>
  <w:style w:type="paragraph" w:styleId="8">
    <w:name w:val="heading 8"/>
    <w:basedOn w:val="a"/>
    <w:next w:val="a"/>
    <w:qFormat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Cs w:val="21"/>
    </w:rPr>
  </w:style>
  <w:style w:type="paragraph" w:styleId="9">
    <w:name w:val="heading 9"/>
    <w:basedOn w:val="a"/>
    <w:next w:val="a"/>
    <w:qFormat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Char">
    <w:name w:val="列表项目符号 Char"/>
    <w:link w:val="a5"/>
    <w:rPr>
      <w:kern w:val="2"/>
      <w:sz w:val="21"/>
      <w:szCs w:val="24"/>
    </w:rPr>
  </w:style>
  <w:style w:type="character" w:customStyle="1" w:styleId="2Char">
    <w:name w:val="正文首行缩进 2 Char"/>
    <w:link w:val="20"/>
    <w:rPr>
      <w:rFonts w:eastAsia="宋体"/>
      <w:kern w:val="2"/>
      <w:sz w:val="21"/>
      <w:szCs w:val="21"/>
      <w:lang w:val="en-US" w:eastAsia="zh-CN" w:bidi="ar-SA"/>
    </w:rPr>
  </w:style>
  <w:style w:type="character" w:customStyle="1" w:styleId="Char0">
    <w:name w:val="正文文本缩进 Char"/>
    <w:link w:val="a6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a7">
    <w:name w:val="表格内容"/>
    <w:rPr>
      <w:rFonts w:ascii="宋体" w:hAnsi="宋体"/>
      <w:sz w:val="20"/>
    </w:rPr>
  </w:style>
  <w:style w:type="character" w:customStyle="1" w:styleId="1Char">
    <w:name w:val="标题 1 Char"/>
    <w:link w:val="1"/>
    <w:rPr>
      <w:b/>
      <w:bCs/>
      <w:kern w:val="44"/>
      <w:sz w:val="32"/>
      <w:szCs w:val="44"/>
    </w:rPr>
  </w:style>
  <w:style w:type="paragraph" w:styleId="a8">
    <w:name w:val="Body Text First Indent"/>
    <w:basedOn w:val="a9"/>
    <w:pPr>
      <w:spacing w:after="0" w:line="300" w:lineRule="auto"/>
      <w:ind w:firstLineChars="200" w:firstLine="200"/>
    </w:pPr>
    <w:rPr>
      <w:szCs w:val="21"/>
    </w:rPr>
  </w:style>
  <w:style w:type="paragraph" w:styleId="a6">
    <w:name w:val="Body Text Indent"/>
    <w:basedOn w:val="a"/>
    <w:link w:val="Char0"/>
    <w:pPr>
      <w:spacing w:after="120"/>
      <w:ind w:leftChars="200" w:left="420"/>
    </w:pPr>
  </w:style>
  <w:style w:type="paragraph" w:styleId="20">
    <w:name w:val="Body Text First Indent 2"/>
    <w:basedOn w:val="a6"/>
    <w:link w:val="2Char"/>
    <w:pPr>
      <w:spacing w:after="0" w:line="300" w:lineRule="auto"/>
      <w:ind w:firstLineChars="200" w:firstLine="420"/>
    </w:pPr>
    <w:rPr>
      <w:szCs w:val="21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Document Map"/>
    <w:basedOn w:val="a"/>
    <w:pPr>
      <w:shd w:val="clear" w:color="auto" w:fill="000080"/>
    </w:pPr>
  </w:style>
  <w:style w:type="paragraph" w:styleId="ac">
    <w:name w:val="Date"/>
    <w:basedOn w:val="a"/>
    <w:next w:val="a"/>
    <w:pPr>
      <w:ind w:leftChars="2500" w:left="100"/>
    </w:pPr>
  </w:style>
  <w:style w:type="paragraph" w:styleId="21">
    <w:name w:val="toc 2"/>
    <w:basedOn w:val="a"/>
    <w:next w:val="a"/>
    <w:uiPriority w:val="39"/>
    <w:pPr>
      <w:ind w:left="210"/>
      <w:jc w:val="left"/>
    </w:pPr>
    <w:rPr>
      <w:smallCaps/>
      <w:sz w:val="20"/>
      <w:szCs w:val="20"/>
    </w:rPr>
  </w:style>
  <w:style w:type="paragraph" w:styleId="22">
    <w:name w:val="List Bullet 2"/>
    <w:basedOn w:val="a"/>
    <w:pPr>
      <w:tabs>
        <w:tab w:val="left" w:pos="780"/>
      </w:tabs>
      <w:ind w:left="780" w:hanging="360"/>
    </w:pPr>
  </w:style>
  <w:style w:type="paragraph" w:styleId="ad">
    <w:name w:val="annotation text"/>
    <w:basedOn w:val="a"/>
    <w:pPr>
      <w:jc w:val="left"/>
    </w:pPr>
    <w:rPr>
      <w:sz w:val="24"/>
      <w:szCs w:val="20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i/>
      <w:iCs/>
      <w:sz w:val="20"/>
      <w:szCs w:val="20"/>
    </w:rPr>
  </w:style>
  <w:style w:type="paragraph" w:styleId="ae">
    <w:name w:val="List Number"/>
    <w:basedOn w:val="a"/>
    <w:pPr>
      <w:tabs>
        <w:tab w:val="left" w:pos="420"/>
      </w:tabs>
      <w:spacing w:before="60" w:after="60" w:line="300" w:lineRule="auto"/>
      <w:ind w:left="420" w:hanging="420"/>
    </w:pPr>
    <w:rPr>
      <w:rFonts w:eastAsia="楷体_GB2312"/>
      <w:spacing w:val="10"/>
      <w:sz w:val="24"/>
      <w:szCs w:val="20"/>
    </w:rPr>
  </w:style>
  <w:style w:type="paragraph" w:styleId="a5">
    <w:name w:val="List Bullet"/>
    <w:basedOn w:val="a"/>
    <w:link w:val="Char"/>
    <w:pPr>
      <w:tabs>
        <w:tab w:val="left" w:pos="359"/>
      </w:tabs>
      <w:ind w:left="420" w:hanging="420"/>
    </w:pPr>
  </w:style>
  <w:style w:type="paragraph" w:styleId="31">
    <w:name w:val="List Bullet 3"/>
    <w:basedOn w:val="a"/>
    <w:pPr>
      <w:tabs>
        <w:tab w:val="left" w:pos="1200"/>
      </w:tabs>
      <w:ind w:left="1200" w:hanging="360"/>
    </w:pPr>
  </w:style>
  <w:style w:type="paragraph" w:styleId="af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/>
      <w:kern w:val="0"/>
      <w:sz w:val="20"/>
      <w:szCs w:val="20"/>
      <w:lang w:eastAsia="zh-TW"/>
    </w:rPr>
  </w:style>
  <w:style w:type="paragraph" w:styleId="af0">
    <w:name w:val="Normal Indent"/>
    <w:basedOn w:val="a"/>
    <w:pPr>
      <w:ind w:firstLineChars="200" w:firstLine="420"/>
    </w:pPr>
  </w:style>
  <w:style w:type="paragraph" w:styleId="a9">
    <w:name w:val="Body Text"/>
    <w:basedOn w:val="a"/>
    <w:pPr>
      <w:spacing w:after="120"/>
    </w:pPr>
  </w:style>
  <w:style w:type="paragraph" w:customStyle="1" w:styleId="11">
    <w:name w:val="修订1"/>
    <w:basedOn w:val="a"/>
    <w:next w:val="a"/>
    <w:pPr>
      <w:pageBreakBefore/>
      <w:widowControl/>
      <w:pBdr>
        <w:bottom w:val="single" w:sz="24" w:space="1" w:color="auto"/>
      </w:pBdr>
      <w:spacing w:after="360"/>
      <w:jc w:val="left"/>
    </w:pPr>
    <w:rPr>
      <w:rFonts w:ascii="Arial" w:hAnsi="Arial"/>
      <w:b/>
      <w:kern w:val="0"/>
      <w:sz w:val="44"/>
      <w:lang w:eastAsia="en-US"/>
    </w:rPr>
  </w:style>
  <w:style w:type="paragraph" w:customStyle="1" w:styleId="af1">
    <w:name w:val="项目编号"/>
    <w:basedOn w:val="af0"/>
    <w:pPr>
      <w:tabs>
        <w:tab w:val="left" w:pos="930"/>
      </w:tabs>
      <w:spacing w:beforeLines="10" w:before="31" w:afterLines="10" w:after="31" w:line="340" w:lineRule="exact"/>
      <w:ind w:left="930" w:firstLineChars="0" w:firstLine="0"/>
    </w:pPr>
    <w:rPr>
      <w:rFonts w:ascii="Arial" w:eastAsia="楷体_GB2312" w:hAnsi="Arial"/>
      <w:sz w:val="24"/>
      <w:szCs w:val="20"/>
    </w:rPr>
  </w:style>
  <w:style w:type="paragraph" w:customStyle="1" w:styleId="23">
    <w:name w:val="样式 正文首行缩进 + 首行缩进:  2 字符"/>
    <w:basedOn w:val="a8"/>
    <w:pPr>
      <w:ind w:firstLine="420"/>
    </w:pPr>
    <w:rPr>
      <w:rFonts w:cs="宋体"/>
      <w:szCs w:val="20"/>
    </w:rPr>
  </w:style>
  <w:style w:type="paragraph" w:customStyle="1" w:styleId="40">
    <w:name w:val="样式4"/>
    <w:basedOn w:val="a8"/>
    <w:pPr>
      <w:ind w:firstLine="420"/>
    </w:pPr>
  </w:style>
  <w:style w:type="paragraph" w:customStyle="1" w:styleId="50">
    <w:name w:val="样式5"/>
    <w:basedOn w:val="100"/>
    <w:pPr>
      <w:textAlignment w:val="top"/>
    </w:pPr>
  </w:style>
  <w:style w:type="paragraph" w:customStyle="1" w:styleId="32">
    <w:name w:val="样式3"/>
    <w:basedOn w:val="3"/>
  </w:style>
  <w:style w:type="paragraph" w:customStyle="1" w:styleId="24">
    <w:name w:val="样式2"/>
    <w:basedOn w:val="2"/>
  </w:style>
  <w:style w:type="paragraph" w:customStyle="1" w:styleId="Copyright">
    <w:name w:val="Copyright"/>
    <w:basedOn w:val="a"/>
    <w:pPr>
      <w:widowControl/>
      <w:jc w:val="left"/>
    </w:pPr>
    <w:rPr>
      <w:rFonts w:ascii="Arial" w:hAnsi="Arial" w:cs="Arial"/>
      <w:kern w:val="0"/>
      <w:sz w:val="16"/>
      <w:szCs w:val="17"/>
      <w:lang w:eastAsia="en-US"/>
    </w:rPr>
  </w:style>
  <w:style w:type="paragraph" w:customStyle="1" w:styleId="12">
    <w:name w:val="样式1"/>
    <w:basedOn w:val="1"/>
  </w:style>
  <w:style w:type="paragraph" w:customStyle="1" w:styleId="100">
    <w:name w:val="表格 正文缩进 + 宋体 10 磅"/>
    <w:basedOn w:val="af0"/>
    <w:pPr>
      <w:ind w:firstLineChars="0" w:firstLine="0"/>
    </w:pPr>
    <w:rPr>
      <w:rFonts w:ascii="宋体" w:hAnsi="宋体" w:cs="宋体"/>
      <w:sz w:val="20"/>
      <w:szCs w:val="20"/>
    </w:rPr>
  </w:style>
  <w:style w:type="paragraph" w:customStyle="1" w:styleId="af2">
    <w:name w:val="非首页"/>
    <w:basedOn w:val="a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rFonts w:ascii="宋体" w:hAnsi="宋体"/>
      <w:sz w:val="18"/>
      <w:szCs w:val="18"/>
    </w:rPr>
  </w:style>
  <w:style w:type="paragraph" w:customStyle="1" w:styleId="Arial3">
    <w:name w:val="封面 日期 Arial + 段后: 3 行"/>
    <w:basedOn w:val="a"/>
    <w:pPr>
      <w:spacing w:afterLines="300" w:after="936"/>
      <w:jc w:val="center"/>
    </w:pPr>
    <w:rPr>
      <w:rFonts w:ascii="Arial" w:hAnsi="Arial" w:cs="宋体"/>
      <w:sz w:val="28"/>
      <w:szCs w:val="20"/>
    </w:rPr>
  </w:style>
  <w:style w:type="paragraph" w:customStyle="1" w:styleId="af3">
    <w:name w:val="封面 黑体 小二 居中"/>
    <w:basedOn w:val="a"/>
    <w:pPr>
      <w:jc w:val="center"/>
    </w:pPr>
    <w:rPr>
      <w:rFonts w:ascii="Arial" w:eastAsia="黑体" w:hAnsi="Arial" w:cs="宋体"/>
      <w:sz w:val="36"/>
      <w:szCs w:val="20"/>
    </w:rPr>
  </w:style>
  <w:style w:type="paragraph" w:customStyle="1" w:styleId="af4">
    <w:name w:val="封面图标 居中"/>
    <w:basedOn w:val="a"/>
    <w:next w:val="af3"/>
    <w:pPr>
      <w:jc w:val="center"/>
    </w:pPr>
    <w:rPr>
      <w:rFonts w:cs="宋体"/>
      <w:b/>
      <w:szCs w:val="20"/>
    </w:rPr>
  </w:style>
  <w:style w:type="paragraph" w:customStyle="1" w:styleId="af5">
    <w:name w:val="封面 黑体一号 居中"/>
    <w:basedOn w:val="a"/>
    <w:pPr>
      <w:spacing w:beforeLines="300" w:before="936" w:afterLines="400" w:after="1248"/>
      <w:jc w:val="center"/>
      <w:textAlignment w:val="center"/>
    </w:pPr>
    <w:rPr>
      <w:rFonts w:eastAsia="黑体"/>
      <w:sz w:val="52"/>
      <w:szCs w:val="21"/>
    </w:rPr>
  </w:style>
  <w:style w:type="paragraph" w:customStyle="1" w:styleId="af6">
    <w:name w:val="封面 使用提醒"/>
    <w:basedOn w:val="a"/>
    <w:pPr>
      <w:spacing w:beforeLines="100" w:before="312" w:afterLines="200" w:after="624"/>
    </w:pPr>
    <w:rPr>
      <w:sz w:val="18"/>
      <w:szCs w:val="21"/>
    </w:rPr>
  </w:style>
  <w:style w:type="paragraph" w:customStyle="1" w:styleId="13">
    <w:name w:val="列出段落1"/>
    <w:basedOn w:val="a"/>
    <w:pPr>
      <w:ind w:firstLineChars="200" w:firstLine="420"/>
    </w:pPr>
  </w:style>
  <w:style w:type="character" w:customStyle="1" w:styleId="Char1">
    <w:name w:val="页脚 Char"/>
    <w:link w:val="af"/>
    <w:uiPriority w:val="99"/>
    <w:rsid w:val="00127D49"/>
    <w:rPr>
      <w:kern w:val="2"/>
      <w:sz w:val="18"/>
      <w:szCs w:val="18"/>
    </w:rPr>
  </w:style>
  <w:style w:type="paragraph" w:styleId="af7">
    <w:name w:val="List Paragraph"/>
    <w:basedOn w:val="a"/>
    <w:uiPriority w:val="34"/>
    <w:qFormat/>
    <w:rsid w:val="00E06E06"/>
    <w:pPr>
      <w:ind w:firstLineChars="200" w:firstLine="420"/>
    </w:pPr>
  </w:style>
  <w:style w:type="paragraph" w:styleId="af8">
    <w:name w:val="Normal (Web)"/>
    <w:basedOn w:val="a"/>
    <w:uiPriority w:val="99"/>
    <w:semiHidden/>
    <w:unhideWhenUsed/>
    <w:rsid w:val="00A6383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f9">
    <w:name w:val="Table Grid"/>
    <w:basedOn w:val="a1"/>
    <w:uiPriority w:val="59"/>
    <w:rsid w:val="001A0F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a">
    <w:name w:val="FollowedHyperlink"/>
    <w:uiPriority w:val="99"/>
    <w:semiHidden/>
    <w:unhideWhenUsed/>
    <w:rsid w:val="00395A49"/>
    <w:rPr>
      <w:color w:val="800080"/>
      <w:u w:val="single"/>
    </w:rPr>
  </w:style>
  <w:style w:type="paragraph" w:customStyle="1" w:styleId="Default">
    <w:name w:val="Default"/>
    <w:rsid w:val="001556FD"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table" w:customStyle="1" w:styleId="14">
    <w:name w:val="网格型1"/>
    <w:basedOn w:val="a1"/>
    <w:next w:val="af9"/>
    <w:uiPriority w:val="59"/>
    <w:rsid w:val="0003097B"/>
    <w:rPr>
      <w:rFonts w:ascii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link w:val="4"/>
    <w:rsid w:val="00350572"/>
    <w:rPr>
      <w:rFonts w:ascii="Arial" w:hAnsi="Arial"/>
      <w:b/>
      <w:bCs/>
      <w:kern w:val="2"/>
      <w:sz w:val="24"/>
      <w:szCs w:val="28"/>
    </w:rPr>
  </w:style>
  <w:style w:type="paragraph" w:styleId="afb">
    <w:name w:val="caption"/>
    <w:basedOn w:val="a"/>
    <w:next w:val="a"/>
    <w:uiPriority w:val="35"/>
    <w:unhideWhenUsed/>
    <w:qFormat/>
    <w:rsid w:val="00C905AD"/>
    <w:pPr>
      <w:widowControl/>
      <w:spacing w:afterLines="50" w:after="50"/>
      <w:jc w:val="left"/>
    </w:pPr>
    <w:rPr>
      <w:rFonts w:ascii="Calibri" w:hAnsi="Calibri"/>
      <w:b/>
      <w:bCs/>
      <w:color w:val="4F81BD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57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tabs>
        <w:tab w:val="left" w:pos="432"/>
      </w:tabs>
      <w:spacing w:before="240" w:after="240" w:line="360" w:lineRule="auto"/>
      <w:ind w:left="432" w:hanging="432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pPr>
      <w:keepNext/>
      <w:keepLines/>
      <w:tabs>
        <w:tab w:val="left" w:pos="576"/>
        <w:tab w:val="num" w:pos="718"/>
      </w:tabs>
      <w:spacing w:before="240" w:after="240" w:line="360" w:lineRule="auto"/>
      <w:ind w:left="718" w:hanging="576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20"/>
    <w:qFormat/>
    <w:pPr>
      <w:keepNext/>
      <w:keepLines/>
      <w:tabs>
        <w:tab w:val="left" w:pos="720"/>
      </w:tabs>
      <w:spacing w:before="240" w:after="240" w:line="360" w:lineRule="auto"/>
      <w:ind w:left="720" w:hanging="720"/>
      <w:outlineLvl w:val="2"/>
    </w:pPr>
    <w:rPr>
      <w:b/>
      <w:bCs/>
      <w:sz w:val="24"/>
      <w:szCs w:val="28"/>
    </w:rPr>
  </w:style>
  <w:style w:type="paragraph" w:styleId="4">
    <w:name w:val="heading 4"/>
    <w:basedOn w:val="a"/>
    <w:next w:val="a"/>
    <w:link w:val="4Char"/>
    <w:qFormat/>
    <w:pPr>
      <w:keepNext/>
      <w:keepLines/>
      <w:tabs>
        <w:tab w:val="left" w:pos="864"/>
      </w:tabs>
      <w:spacing w:before="280" w:after="290" w:line="360" w:lineRule="auto"/>
      <w:ind w:left="864" w:hanging="864"/>
      <w:outlineLvl w:val="3"/>
    </w:pPr>
    <w:rPr>
      <w:rFonts w:ascii="Arial" w:hAnsi="Arial"/>
      <w:b/>
      <w:bCs/>
      <w:sz w:val="24"/>
      <w:szCs w:val="28"/>
    </w:rPr>
  </w:style>
  <w:style w:type="paragraph" w:styleId="5">
    <w:name w:val="heading 5"/>
    <w:basedOn w:val="a"/>
    <w:next w:val="a"/>
    <w:qFormat/>
    <w:rsid w:val="00FF10E3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b/>
      <w:bCs/>
      <w:szCs w:val="28"/>
    </w:rPr>
  </w:style>
  <w:style w:type="paragraph" w:styleId="6">
    <w:name w:val="heading 6"/>
    <w:basedOn w:val="a"/>
    <w:next w:val="a"/>
    <w:qFormat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Cs w:val="21"/>
    </w:rPr>
  </w:style>
  <w:style w:type="paragraph" w:styleId="7">
    <w:name w:val="heading 7"/>
    <w:basedOn w:val="a"/>
    <w:next w:val="a"/>
    <w:qFormat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szCs w:val="21"/>
    </w:rPr>
  </w:style>
  <w:style w:type="paragraph" w:styleId="8">
    <w:name w:val="heading 8"/>
    <w:basedOn w:val="a"/>
    <w:next w:val="a"/>
    <w:qFormat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Cs w:val="21"/>
    </w:rPr>
  </w:style>
  <w:style w:type="paragraph" w:styleId="9">
    <w:name w:val="heading 9"/>
    <w:basedOn w:val="a"/>
    <w:next w:val="a"/>
    <w:qFormat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Char">
    <w:name w:val="列表项目符号 Char"/>
    <w:link w:val="a5"/>
    <w:rPr>
      <w:kern w:val="2"/>
      <w:sz w:val="21"/>
      <w:szCs w:val="24"/>
    </w:rPr>
  </w:style>
  <w:style w:type="character" w:customStyle="1" w:styleId="2Char">
    <w:name w:val="正文首行缩进 2 Char"/>
    <w:link w:val="20"/>
    <w:rPr>
      <w:rFonts w:eastAsia="宋体"/>
      <w:kern w:val="2"/>
      <w:sz w:val="21"/>
      <w:szCs w:val="21"/>
      <w:lang w:val="en-US" w:eastAsia="zh-CN" w:bidi="ar-SA"/>
    </w:rPr>
  </w:style>
  <w:style w:type="character" w:customStyle="1" w:styleId="Char0">
    <w:name w:val="正文文本缩进 Char"/>
    <w:link w:val="a6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a7">
    <w:name w:val="表格内容"/>
    <w:rPr>
      <w:rFonts w:ascii="宋体" w:hAnsi="宋体"/>
      <w:sz w:val="20"/>
    </w:rPr>
  </w:style>
  <w:style w:type="character" w:customStyle="1" w:styleId="1Char">
    <w:name w:val="标题 1 Char"/>
    <w:link w:val="1"/>
    <w:rPr>
      <w:b/>
      <w:bCs/>
      <w:kern w:val="44"/>
      <w:sz w:val="32"/>
      <w:szCs w:val="44"/>
    </w:rPr>
  </w:style>
  <w:style w:type="paragraph" w:styleId="a8">
    <w:name w:val="Body Text First Indent"/>
    <w:basedOn w:val="a9"/>
    <w:pPr>
      <w:spacing w:after="0" w:line="300" w:lineRule="auto"/>
      <w:ind w:firstLineChars="200" w:firstLine="200"/>
    </w:pPr>
    <w:rPr>
      <w:szCs w:val="21"/>
    </w:rPr>
  </w:style>
  <w:style w:type="paragraph" w:styleId="a6">
    <w:name w:val="Body Text Indent"/>
    <w:basedOn w:val="a"/>
    <w:link w:val="Char0"/>
    <w:pPr>
      <w:spacing w:after="120"/>
      <w:ind w:leftChars="200" w:left="420"/>
    </w:pPr>
  </w:style>
  <w:style w:type="paragraph" w:styleId="20">
    <w:name w:val="Body Text First Indent 2"/>
    <w:basedOn w:val="a6"/>
    <w:link w:val="2Char"/>
    <w:pPr>
      <w:spacing w:after="0" w:line="300" w:lineRule="auto"/>
      <w:ind w:firstLineChars="200" w:firstLine="420"/>
    </w:pPr>
    <w:rPr>
      <w:szCs w:val="21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Document Map"/>
    <w:basedOn w:val="a"/>
    <w:pPr>
      <w:shd w:val="clear" w:color="auto" w:fill="000080"/>
    </w:pPr>
  </w:style>
  <w:style w:type="paragraph" w:styleId="ac">
    <w:name w:val="Date"/>
    <w:basedOn w:val="a"/>
    <w:next w:val="a"/>
    <w:pPr>
      <w:ind w:leftChars="2500" w:left="100"/>
    </w:pPr>
  </w:style>
  <w:style w:type="paragraph" w:styleId="21">
    <w:name w:val="toc 2"/>
    <w:basedOn w:val="a"/>
    <w:next w:val="a"/>
    <w:uiPriority w:val="39"/>
    <w:pPr>
      <w:ind w:left="210"/>
      <w:jc w:val="left"/>
    </w:pPr>
    <w:rPr>
      <w:smallCaps/>
      <w:sz w:val="20"/>
      <w:szCs w:val="20"/>
    </w:rPr>
  </w:style>
  <w:style w:type="paragraph" w:styleId="22">
    <w:name w:val="List Bullet 2"/>
    <w:basedOn w:val="a"/>
    <w:pPr>
      <w:tabs>
        <w:tab w:val="left" w:pos="780"/>
      </w:tabs>
      <w:ind w:left="780" w:hanging="360"/>
    </w:pPr>
  </w:style>
  <w:style w:type="paragraph" w:styleId="ad">
    <w:name w:val="annotation text"/>
    <w:basedOn w:val="a"/>
    <w:pPr>
      <w:jc w:val="left"/>
    </w:pPr>
    <w:rPr>
      <w:sz w:val="24"/>
      <w:szCs w:val="20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i/>
      <w:iCs/>
      <w:sz w:val="20"/>
      <w:szCs w:val="20"/>
    </w:rPr>
  </w:style>
  <w:style w:type="paragraph" w:styleId="ae">
    <w:name w:val="List Number"/>
    <w:basedOn w:val="a"/>
    <w:pPr>
      <w:tabs>
        <w:tab w:val="left" w:pos="420"/>
      </w:tabs>
      <w:spacing w:before="60" w:after="60" w:line="300" w:lineRule="auto"/>
      <w:ind w:left="420" w:hanging="420"/>
    </w:pPr>
    <w:rPr>
      <w:rFonts w:eastAsia="楷体_GB2312"/>
      <w:spacing w:val="10"/>
      <w:sz w:val="24"/>
      <w:szCs w:val="20"/>
    </w:rPr>
  </w:style>
  <w:style w:type="paragraph" w:styleId="a5">
    <w:name w:val="List Bullet"/>
    <w:basedOn w:val="a"/>
    <w:link w:val="Char"/>
    <w:pPr>
      <w:tabs>
        <w:tab w:val="left" w:pos="359"/>
      </w:tabs>
      <w:ind w:left="420" w:hanging="420"/>
    </w:pPr>
  </w:style>
  <w:style w:type="paragraph" w:styleId="31">
    <w:name w:val="List Bullet 3"/>
    <w:basedOn w:val="a"/>
    <w:pPr>
      <w:tabs>
        <w:tab w:val="left" w:pos="1200"/>
      </w:tabs>
      <w:ind w:left="1200" w:hanging="360"/>
    </w:pPr>
  </w:style>
  <w:style w:type="paragraph" w:styleId="af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/>
      <w:kern w:val="0"/>
      <w:sz w:val="20"/>
      <w:szCs w:val="20"/>
      <w:lang w:eastAsia="zh-TW"/>
    </w:rPr>
  </w:style>
  <w:style w:type="paragraph" w:styleId="af0">
    <w:name w:val="Normal Indent"/>
    <w:basedOn w:val="a"/>
    <w:pPr>
      <w:ind w:firstLineChars="200" w:firstLine="420"/>
    </w:pPr>
  </w:style>
  <w:style w:type="paragraph" w:styleId="a9">
    <w:name w:val="Body Text"/>
    <w:basedOn w:val="a"/>
    <w:pPr>
      <w:spacing w:after="120"/>
    </w:pPr>
  </w:style>
  <w:style w:type="paragraph" w:customStyle="1" w:styleId="11">
    <w:name w:val="修订1"/>
    <w:basedOn w:val="a"/>
    <w:next w:val="a"/>
    <w:pPr>
      <w:pageBreakBefore/>
      <w:widowControl/>
      <w:pBdr>
        <w:bottom w:val="single" w:sz="24" w:space="1" w:color="auto"/>
      </w:pBdr>
      <w:spacing w:after="360"/>
      <w:jc w:val="left"/>
    </w:pPr>
    <w:rPr>
      <w:rFonts w:ascii="Arial" w:hAnsi="Arial"/>
      <w:b/>
      <w:kern w:val="0"/>
      <w:sz w:val="44"/>
      <w:lang w:eastAsia="en-US"/>
    </w:rPr>
  </w:style>
  <w:style w:type="paragraph" w:customStyle="1" w:styleId="af1">
    <w:name w:val="项目编号"/>
    <w:basedOn w:val="af0"/>
    <w:pPr>
      <w:tabs>
        <w:tab w:val="left" w:pos="930"/>
      </w:tabs>
      <w:spacing w:beforeLines="10" w:before="31" w:afterLines="10" w:after="31" w:line="340" w:lineRule="exact"/>
      <w:ind w:left="930" w:firstLineChars="0" w:firstLine="0"/>
    </w:pPr>
    <w:rPr>
      <w:rFonts w:ascii="Arial" w:eastAsia="楷体_GB2312" w:hAnsi="Arial"/>
      <w:sz w:val="24"/>
      <w:szCs w:val="20"/>
    </w:rPr>
  </w:style>
  <w:style w:type="paragraph" w:customStyle="1" w:styleId="23">
    <w:name w:val="样式 正文首行缩进 + 首行缩进:  2 字符"/>
    <w:basedOn w:val="a8"/>
    <w:pPr>
      <w:ind w:firstLine="420"/>
    </w:pPr>
    <w:rPr>
      <w:rFonts w:cs="宋体"/>
      <w:szCs w:val="20"/>
    </w:rPr>
  </w:style>
  <w:style w:type="paragraph" w:customStyle="1" w:styleId="40">
    <w:name w:val="样式4"/>
    <w:basedOn w:val="a8"/>
    <w:pPr>
      <w:ind w:firstLine="420"/>
    </w:pPr>
  </w:style>
  <w:style w:type="paragraph" w:customStyle="1" w:styleId="50">
    <w:name w:val="样式5"/>
    <w:basedOn w:val="100"/>
    <w:pPr>
      <w:textAlignment w:val="top"/>
    </w:pPr>
  </w:style>
  <w:style w:type="paragraph" w:customStyle="1" w:styleId="32">
    <w:name w:val="样式3"/>
    <w:basedOn w:val="3"/>
  </w:style>
  <w:style w:type="paragraph" w:customStyle="1" w:styleId="24">
    <w:name w:val="样式2"/>
    <w:basedOn w:val="2"/>
  </w:style>
  <w:style w:type="paragraph" w:customStyle="1" w:styleId="Copyright">
    <w:name w:val="Copyright"/>
    <w:basedOn w:val="a"/>
    <w:pPr>
      <w:widowControl/>
      <w:jc w:val="left"/>
    </w:pPr>
    <w:rPr>
      <w:rFonts w:ascii="Arial" w:hAnsi="Arial" w:cs="Arial"/>
      <w:kern w:val="0"/>
      <w:sz w:val="16"/>
      <w:szCs w:val="17"/>
      <w:lang w:eastAsia="en-US"/>
    </w:rPr>
  </w:style>
  <w:style w:type="paragraph" w:customStyle="1" w:styleId="12">
    <w:name w:val="样式1"/>
    <w:basedOn w:val="1"/>
  </w:style>
  <w:style w:type="paragraph" w:customStyle="1" w:styleId="100">
    <w:name w:val="表格 正文缩进 + 宋体 10 磅"/>
    <w:basedOn w:val="af0"/>
    <w:pPr>
      <w:ind w:firstLineChars="0" w:firstLine="0"/>
    </w:pPr>
    <w:rPr>
      <w:rFonts w:ascii="宋体" w:hAnsi="宋体" w:cs="宋体"/>
      <w:sz w:val="20"/>
      <w:szCs w:val="20"/>
    </w:rPr>
  </w:style>
  <w:style w:type="paragraph" w:customStyle="1" w:styleId="af2">
    <w:name w:val="非首页"/>
    <w:basedOn w:val="a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rFonts w:ascii="宋体" w:hAnsi="宋体"/>
      <w:sz w:val="18"/>
      <w:szCs w:val="18"/>
    </w:rPr>
  </w:style>
  <w:style w:type="paragraph" w:customStyle="1" w:styleId="Arial3">
    <w:name w:val="封面 日期 Arial + 段后: 3 行"/>
    <w:basedOn w:val="a"/>
    <w:pPr>
      <w:spacing w:afterLines="300" w:after="936"/>
      <w:jc w:val="center"/>
    </w:pPr>
    <w:rPr>
      <w:rFonts w:ascii="Arial" w:hAnsi="Arial" w:cs="宋体"/>
      <w:sz w:val="28"/>
      <w:szCs w:val="20"/>
    </w:rPr>
  </w:style>
  <w:style w:type="paragraph" w:customStyle="1" w:styleId="af3">
    <w:name w:val="封面 黑体 小二 居中"/>
    <w:basedOn w:val="a"/>
    <w:pPr>
      <w:jc w:val="center"/>
    </w:pPr>
    <w:rPr>
      <w:rFonts w:ascii="Arial" w:eastAsia="黑体" w:hAnsi="Arial" w:cs="宋体"/>
      <w:sz w:val="36"/>
      <w:szCs w:val="20"/>
    </w:rPr>
  </w:style>
  <w:style w:type="paragraph" w:customStyle="1" w:styleId="af4">
    <w:name w:val="封面图标 居中"/>
    <w:basedOn w:val="a"/>
    <w:next w:val="af3"/>
    <w:pPr>
      <w:jc w:val="center"/>
    </w:pPr>
    <w:rPr>
      <w:rFonts w:cs="宋体"/>
      <w:b/>
      <w:szCs w:val="20"/>
    </w:rPr>
  </w:style>
  <w:style w:type="paragraph" w:customStyle="1" w:styleId="af5">
    <w:name w:val="封面 黑体一号 居中"/>
    <w:basedOn w:val="a"/>
    <w:pPr>
      <w:spacing w:beforeLines="300" w:before="936" w:afterLines="400" w:after="1248"/>
      <w:jc w:val="center"/>
      <w:textAlignment w:val="center"/>
    </w:pPr>
    <w:rPr>
      <w:rFonts w:eastAsia="黑体"/>
      <w:sz w:val="52"/>
      <w:szCs w:val="21"/>
    </w:rPr>
  </w:style>
  <w:style w:type="paragraph" w:customStyle="1" w:styleId="af6">
    <w:name w:val="封面 使用提醒"/>
    <w:basedOn w:val="a"/>
    <w:pPr>
      <w:spacing w:beforeLines="100" w:before="312" w:afterLines="200" w:after="624"/>
    </w:pPr>
    <w:rPr>
      <w:sz w:val="18"/>
      <w:szCs w:val="21"/>
    </w:rPr>
  </w:style>
  <w:style w:type="paragraph" w:customStyle="1" w:styleId="13">
    <w:name w:val="列出段落1"/>
    <w:basedOn w:val="a"/>
    <w:pPr>
      <w:ind w:firstLineChars="200" w:firstLine="420"/>
    </w:pPr>
  </w:style>
  <w:style w:type="character" w:customStyle="1" w:styleId="Char1">
    <w:name w:val="页脚 Char"/>
    <w:link w:val="af"/>
    <w:uiPriority w:val="99"/>
    <w:rsid w:val="00127D49"/>
    <w:rPr>
      <w:kern w:val="2"/>
      <w:sz w:val="18"/>
      <w:szCs w:val="18"/>
    </w:rPr>
  </w:style>
  <w:style w:type="paragraph" w:styleId="af7">
    <w:name w:val="List Paragraph"/>
    <w:basedOn w:val="a"/>
    <w:uiPriority w:val="34"/>
    <w:qFormat/>
    <w:rsid w:val="00E06E06"/>
    <w:pPr>
      <w:ind w:firstLineChars="200" w:firstLine="420"/>
    </w:pPr>
  </w:style>
  <w:style w:type="paragraph" w:styleId="af8">
    <w:name w:val="Normal (Web)"/>
    <w:basedOn w:val="a"/>
    <w:uiPriority w:val="99"/>
    <w:semiHidden/>
    <w:unhideWhenUsed/>
    <w:rsid w:val="00A6383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f9">
    <w:name w:val="Table Grid"/>
    <w:basedOn w:val="a1"/>
    <w:uiPriority w:val="59"/>
    <w:rsid w:val="001A0F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a">
    <w:name w:val="FollowedHyperlink"/>
    <w:uiPriority w:val="99"/>
    <w:semiHidden/>
    <w:unhideWhenUsed/>
    <w:rsid w:val="00395A49"/>
    <w:rPr>
      <w:color w:val="800080"/>
      <w:u w:val="single"/>
    </w:rPr>
  </w:style>
  <w:style w:type="paragraph" w:customStyle="1" w:styleId="Default">
    <w:name w:val="Default"/>
    <w:rsid w:val="001556FD"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table" w:customStyle="1" w:styleId="14">
    <w:name w:val="网格型1"/>
    <w:basedOn w:val="a1"/>
    <w:next w:val="af9"/>
    <w:uiPriority w:val="59"/>
    <w:rsid w:val="0003097B"/>
    <w:rPr>
      <w:rFonts w:ascii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link w:val="4"/>
    <w:rsid w:val="00350572"/>
    <w:rPr>
      <w:rFonts w:ascii="Arial" w:hAnsi="Arial"/>
      <w:b/>
      <w:bCs/>
      <w:kern w:val="2"/>
      <w:sz w:val="24"/>
      <w:szCs w:val="28"/>
    </w:rPr>
  </w:style>
  <w:style w:type="paragraph" w:styleId="afb">
    <w:name w:val="caption"/>
    <w:basedOn w:val="a"/>
    <w:next w:val="a"/>
    <w:uiPriority w:val="35"/>
    <w:unhideWhenUsed/>
    <w:qFormat/>
    <w:rsid w:val="00C905AD"/>
    <w:pPr>
      <w:widowControl/>
      <w:spacing w:afterLines="50" w:after="50"/>
      <w:jc w:val="left"/>
    </w:pPr>
    <w:rPr>
      <w:rFonts w:ascii="Calibri" w:hAnsi="Calibri"/>
      <w:b/>
      <w:bCs/>
      <w:color w:val="4F81BD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279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295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7295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4251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0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5373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0251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2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0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1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64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72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44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251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75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062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7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4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image" Target="media/image7.png"/><Relationship Id="rId28" Type="http://schemas.openxmlformats.org/officeDocument/2006/relationships/image" Target="media/image11.png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31" Type="http://schemas.openxmlformats.org/officeDocument/2006/relationships/footer" Target="footer5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openxmlformats.org/officeDocument/2006/relationships/oleObject" Target="embeddings/oleObject1.bin"/><Relationship Id="rId30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CMMI&#25991;&#26723;&#27169;&#26495;_new+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D57A1-4792-44BC-8667-84DC51CCF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CMMI文档模板_new+.dot</Template>
  <TotalTime>2</TotalTime>
  <Pages>12</Pages>
  <Words>2221</Words>
  <Characters>2727</Characters>
  <Application>Microsoft Office Word</Application>
  <DocSecurity>0</DocSecurity>
  <PresentationFormat/>
  <Lines>22</Lines>
  <Paragraphs>9</Paragraphs>
  <Slides>0</Slides>
  <Notes>0</Notes>
  <HiddenSlides>0</HiddenSlides>
  <MMClips>0</MMClips>
  <ScaleCrop>false</ScaleCrop>
  <Manager/>
  <Company>longtop</Company>
  <LinksUpToDate>false</LinksUpToDate>
  <CharactersWithSpaces>4939</CharactersWithSpaces>
  <SharedDoc>false</SharedDoc>
  <HLinks>
    <vt:vector size="96" baseType="variant">
      <vt:variant>
        <vt:i4>1388668256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_接收到FC04_指令</vt:lpwstr>
      </vt:variant>
      <vt:variant>
        <vt:i4>2133067321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_接收到FC16指令</vt:lpwstr>
      </vt:variant>
      <vt:variant>
        <vt:i4>1835071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_Toc365708926</vt:lpwstr>
      </vt:variant>
      <vt:variant>
        <vt:i4>1835071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_Toc365708925</vt:lpwstr>
      </vt:variant>
      <vt:variant>
        <vt:i4>1835071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_Toc365708924</vt:lpwstr>
      </vt:variant>
      <vt:variant>
        <vt:i4>1835071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_Toc365708923</vt:lpwstr>
      </vt:variant>
      <vt:variant>
        <vt:i4>1835071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_Toc365708922</vt:lpwstr>
      </vt:variant>
      <vt:variant>
        <vt:i4>1835071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_Toc365708921</vt:lpwstr>
      </vt:variant>
      <vt:variant>
        <vt:i4>1835071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_Toc365708920</vt:lpwstr>
      </vt:variant>
      <vt:variant>
        <vt:i4>2031679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_Toc365708919</vt:lpwstr>
      </vt:variant>
      <vt:variant>
        <vt:i4>2031679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_Toc365708918</vt:lpwstr>
      </vt:variant>
      <vt:variant>
        <vt:i4>2031679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_Toc365708917</vt:lpwstr>
      </vt:variant>
      <vt:variant>
        <vt:i4>2031679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_Toc365708916</vt:lpwstr>
      </vt:variant>
      <vt:variant>
        <vt:i4>2031679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_Toc365708915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_Toc365708914</vt:lpwstr>
      </vt:variant>
      <vt:variant>
        <vt:i4>2031679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_Toc365708913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测试计划模版</dc:title>
  <dc:subject/>
  <dc:creator>longtop</dc:creator>
  <cp:keywords/>
  <dc:description/>
  <cp:lastModifiedBy>User</cp:lastModifiedBy>
  <cp:revision>4</cp:revision>
  <cp:lastPrinted>2013-06-20T00:25:00Z</cp:lastPrinted>
  <dcterms:created xsi:type="dcterms:W3CDTF">2013-12-09T07:04:00Z</dcterms:created>
  <dcterms:modified xsi:type="dcterms:W3CDTF">2013-12-09T07:06:00Z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